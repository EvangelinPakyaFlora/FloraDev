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B54AE" w14:textId="5ABA98A4" w:rsidR="004204CA" w:rsidRDefault="008F4F50" w:rsidP="004204CA">
      <w:pPr>
        <w:spacing w:line="276" w:lineRule="auto"/>
        <w:contextualSpacing/>
        <w:jc w:val="center"/>
        <w:rPr>
          <w:rFonts w:ascii="Verdana" w:hAnsi="Verdana"/>
          <w:b/>
          <w:bCs/>
          <w:sz w:val="28"/>
          <w:szCs w:val="18"/>
          <w:lang w:val="fr-FR"/>
        </w:rPr>
      </w:pPr>
      <w:r>
        <w:rPr>
          <w:rFonts w:ascii="Verdana" w:hAnsi="Verdana"/>
          <w:b/>
          <w:bCs/>
          <w:sz w:val="28"/>
          <w:szCs w:val="18"/>
          <w:lang w:val="fr-FR"/>
        </w:rPr>
        <w:t>Lead Engineer</w:t>
      </w:r>
    </w:p>
    <w:p w14:paraId="254930BD" w14:textId="77777777" w:rsidR="000642BE" w:rsidRPr="009234B6" w:rsidRDefault="000642BE" w:rsidP="004204CA">
      <w:pPr>
        <w:spacing w:line="276" w:lineRule="auto"/>
        <w:contextualSpacing/>
        <w:jc w:val="center"/>
        <w:rPr>
          <w:rFonts w:ascii="Verdana" w:hAnsi="Verdana"/>
          <w:bCs/>
          <w:sz w:val="22"/>
          <w:szCs w:val="22"/>
          <w:lang w:val="fr-FR"/>
        </w:rPr>
      </w:pPr>
    </w:p>
    <w:p w14:paraId="0ECD84AB" w14:textId="77777777" w:rsidR="000562F6" w:rsidRDefault="00111A34" w:rsidP="004204CA">
      <w:pPr>
        <w:spacing w:line="276" w:lineRule="auto"/>
        <w:contextualSpacing/>
        <w:jc w:val="center"/>
        <w:rPr>
          <w:rFonts w:ascii="Verdana" w:hAnsi="Verdana"/>
          <w:b/>
          <w:bCs/>
          <w:sz w:val="20"/>
          <w:szCs w:val="18"/>
          <w:lang w:val="fr-FR"/>
        </w:rPr>
      </w:pPr>
      <w:r>
        <w:rPr>
          <w:rFonts w:ascii="Verdana" w:hAnsi="Verdana"/>
          <w:b/>
          <w:bCs/>
          <w:sz w:val="20"/>
          <w:szCs w:val="18"/>
          <w:lang w:val="fr-FR"/>
        </w:rPr>
        <w:t>FRANKLIN JINO T S</w:t>
      </w:r>
    </w:p>
    <w:p w14:paraId="2E0145E0" w14:textId="77777777" w:rsidR="00A136FC" w:rsidRPr="004204CA" w:rsidRDefault="00A136FC" w:rsidP="004204CA">
      <w:pPr>
        <w:spacing w:line="276" w:lineRule="auto"/>
        <w:contextualSpacing/>
        <w:jc w:val="center"/>
        <w:rPr>
          <w:rFonts w:ascii="Verdana" w:hAnsi="Verdana"/>
          <w:b/>
          <w:bCs/>
          <w:sz w:val="28"/>
          <w:szCs w:val="18"/>
          <w:lang w:val="fr-FR"/>
        </w:rPr>
      </w:pPr>
    </w:p>
    <w:p w14:paraId="7D67475E" w14:textId="3E9B3D86" w:rsidR="000562F6" w:rsidRDefault="000562F6" w:rsidP="00BF7346">
      <w:pPr>
        <w:spacing w:line="276" w:lineRule="auto"/>
        <w:contextualSpacing/>
        <w:jc w:val="center"/>
        <w:rPr>
          <w:rFonts w:ascii="Verdana" w:hAnsi="Verdana"/>
          <w:sz w:val="18"/>
          <w:szCs w:val="18"/>
          <w:lang w:val="fr-FR"/>
        </w:rPr>
      </w:pPr>
      <w:r w:rsidRPr="00A13EE0">
        <w:rPr>
          <w:rFonts w:ascii="Verdana" w:hAnsi="Verdana"/>
          <w:sz w:val="18"/>
          <w:szCs w:val="18"/>
          <w:lang w:val="fr-FR"/>
        </w:rPr>
        <w:t>Mobile: +91-</w:t>
      </w:r>
      <w:r w:rsidR="00551551">
        <w:rPr>
          <w:rFonts w:ascii="Verdana" w:hAnsi="Verdana"/>
          <w:sz w:val="18"/>
          <w:szCs w:val="18"/>
          <w:lang w:val="fr-FR"/>
        </w:rPr>
        <w:t>9884426646</w:t>
      </w:r>
      <w:r w:rsidR="005313B2">
        <w:rPr>
          <w:rFonts w:ascii="Verdana" w:hAnsi="Verdana"/>
          <w:sz w:val="18"/>
          <w:szCs w:val="18"/>
          <w:lang w:val="fr-FR"/>
        </w:rPr>
        <w:t xml:space="preserve"> / 9566092990</w:t>
      </w:r>
      <w:r w:rsidR="00786AA1">
        <w:rPr>
          <w:rFonts w:ascii="Verdana" w:hAnsi="Verdana"/>
          <w:sz w:val="18"/>
          <w:szCs w:val="18"/>
          <w:lang w:val="fr-FR"/>
        </w:rPr>
        <w:t xml:space="preserve">     </w:t>
      </w:r>
      <w:r w:rsidR="00BC549E">
        <w:rPr>
          <w:rFonts w:ascii="Verdana" w:hAnsi="Verdana"/>
          <w:sz w:val="18"/>
          <w:szCs w:val="18"/>
          <w:lang w:val="fr-FR"/>
        </w:rPr>
        <w:t xml:space="preserve">  </w:t>
      </w:r>
      <w:r w:rsidRPr="00A13EE0">
        <w:rPr>
          <w:rFonts w:ascii="Verdana" w:hAnsi="Verdana"/>
          <w:sz w:val="18"/>
          <w:szCs w:val="18"/>
          <w:lang w:val="fr-FR"/>
        </w:rPr>
        <w:t xml:space="preserve"> E-mail: </w:t>
      </w:r>
      <w:r w:rsidR="00B05CCD">
        <w:rPr>
          <w:rFonts w:ascii="Verdana" w:hAnsi="Verdana"/>
          <w:sz w:val="18"/>
          <w:szCs w:val="18"/>
          <w:lang w:val="fr-FR"/>
        </w:rPr>
        <w:t>franklinjino40@gmail</w:t>
      </w:r>
      <w:r w:rsidRPr="00A13EE0">
        <w:rPr>
          <w:rFonts w:ascii="Verdana" w:hAnsi="Verdana"/>
          <w:sz w:val="18"/>
          <w:szCs w:val="18"/>
          <w:lang w:val="fr-FR"/>
        </w:rPr>
        <w:t xml:space="preserve">.com </w:t>
      </w:r>
      <w:r w:rsidR="0052472D">
        <w:rPr>
          <w:rFonts w:ascii="Verdana" w:hAnsi="Verdana"/>
          <w:sz w:val="18"/>
          <w:szCs w:val="18"/>
          <w:lang w:val="fr-FR"/>
        </w:rPr>
        <w:t xml:space="preserve">    </w:t>
      </w:r>
    </w:p>
    <w:p w14:paraId="291B7B68" w14:textId="77777777" w:rsidR="000562F6" w:rsidRPr="005D1725" w:rsidRDefault="000562F6" w:rsidP="003F7365">
      <w:pPr>
        <w:pBdr>
          <w:bottom w:val="thinThickThinSmallGap" w:sz="24" w:space="1" w:color="auto"/>
        </w:pBdr>
        <w:spacing w:line="276" w:lineRule="auto"/>
        <w:contextualSpacing/>
        <w:rPr>
          <w:rFonts w:ascii="Verdana" w:hAnsi="Verdana"/>
          <w:sz w:val="16"/>
          <w:szCs w:val="16"/>
          <w:lang w:val="fr-FR"/>
        </w:rPr>
      </w:pPr>
    </w:p>
    <w:p w14:paraId="1E5A18EE" w14:textId="77777777" w:rsidR="000562F6" w:rsidRPr="005D1725" w:rsidRDefault="000562F6" w:rsidP="00BF7346">
      <w:pPr>
        <w:spacing w:line="276" w:lineRule="auto"/>
        <w:contextualSpacing/>
        <w:jc w:val="both"/>
        <w:rPr>
          <w:rFonts w:ascii="Verdana" w:hAnsi="Verdana"/>
          <w:sz w:val="16"/>
          <w:szCs w:val="16"/>
          <w:lang w:val="fr-FR"/>
        </w:rPr>
      </w:pPr>
    </w:p>
    <w:p w14:paraId="017B1544" w14:textId="59E93981" w:rsidR="001368CB" w:rsidRDefault="00737CA0" w:rsidP="001368CB">
      <w:pPr>
        <w:autoSpaceDE w:val="0"/>
        <w:autoSpaceDN w:val="0"/>
        <w:adjustRightInd w:val="0"/>
        <w:rPr>
          <w:rFonts w:ascii="Verdana" w:hAnsi="Verdana" w:cs="Verdana"/>
          <w:sz w:val="20"/>
          <w:szCs w:val="20"/>
        </w:rPr>
      </w:pPr>
      <w:r>
        <w:rPr>
          <w:rFonts w:ascii="Verdana" w:hAnsi="Verdana" w:cs="Times"/>
          <w:color w:val="000000"/>
          <w:sz w:val="20"/>
          <w:szCs w:val="20"/>
          <w:u w:color="0000FF"/>
        </w:rPr>
        <w:t>Having nearly 7</w:t>
      </w:r>
      <w:r w:rsidR="00EF18B3" w:rsidRPr="00EF18B3">
        <w:rPr>
          <w:rFonts w:ascii="Verdana" w:hAnsi="Verdana" w:cs="Times"/>
          <w:color w:val="000000"/>
          <w:sz w:val="20"/>
          <w:szCs w:val="20"/>
          <w:u w:color="0000FF"/>
        </w:rPr>
        <w:t xml:space="preserve"> years of experience in Mobile Application Development</w:t>
      </w:r>
      <w:r w:rsidR="00436DE4">
        <w:rPr>
          <w:rFonts w:ascii="Verdana" w:hAnsi="Verdana" w:cs="Times"/>
          <w:color w:val="000000"/>
          <w:sz w:val="20"/>
          <w:szCs w:val="20"/>
          <w:u w:color="0000FF"/>
        </w:rPr>
        <w:t xml:space="preserve"> and Backend develo</w:t>
      </w:r>
      <w:r w:rsidR="00B7123E">
        <w:rPr>
          <w:rFonts w:ascii="Verdana" w:hAnsi="Verdana" w:cs="Times"/>
          <w:color w:val="000000"/>
          <w:sz w:val="20"/>
          <w:szCs w:val="20"/>
          <w:u w:color="0000FF"/>
        </w:rPr>
        <w:t>p</w:t>
      </w:r>
      <w:r w:rsidR="00436DE4">
        <w:rPr>
          <w:rFonts w:ascii="Verdana" w:hAnsi="Verdana" w:cs="Times"/>
          <w:color w:val="000000"/>
          <w:sz w:val="20"/>
          <w:szCs w:val="20"/>
          <w:u w:color="0000FF"/>
        </w:rPr>
        <w:t>ment</w:t>
      </w:r>
      <w:r w:rsidR="00C623E0">
        <w:rPr>
          <w:rFonts w:ascii="Verdana" w:hAnsi="Verdana" w:cs="Times"/>
          <w:color w:val="000000"/>
          <w:sz w:val="20"/>
          <w:szCs w:val="20"/>
          <w:u w:color="0000FF"/>
        </w:rPr>
        <w:t>.</w:t>
      </w:r>
      <w:r w:rsidR="00EF18B3" w:rsidRPr="00EF18B3">
        <w:rPr>
          <w:rFonts w:ascii="Verdana" w:hAnsi="Verdana" w:cs="Times"/>
          <w:color w:val="000000"/>
          <w:sz w:val="20"/>
          <w:szCs w:val="20"/>
          <w:u w:color="0000FF"/>
        </w:rPr>
        <w:t xml:space="preserve"> </w:t>
      </w:r>
      <w:r w:rsidR="001368CB" w:rsidRPr="00EF18B3">
        <w:rPr>
          <w:rFonts w:ascii="Verdana" w:hAnsi="Verdana" w:cs="Verdana"/>
          <w:sz w:val="20"/>
          <w:szCs w:val="20"/>
        </w:rPr>
        <w:t>To excel as</w:t>
      </w:r>
      <w:r w:rsidR="001368CB" w:rsidRPr="00342D0E">
        <w:rPr>
          <w:rFonts w:ascii="Verdana" w:hAnsi="Verdana" w:cs="Verdana"/>
          <w:sz w:val="20"/>
          <w:szCs w:val="20"/>
        </w:rPr>
        <w:t xml:space="preserve"> software professional and hold up a position in corporate world through diligence and dedication and to ensure my highest contribution towards the organization I work with</w:t>
      </w:r>
      <w:r w:rsidR="001368CB">
        <w:rPr>
          <w:rFonts w:ascii="Verdana" w:hAnsi="Verdana" w:cs="Verdana"/>
          <w:sz w:val="20"/>
          <w:szCs w:val="20"/>
        </w:rPr>
        <w:t>.</w:t>
      </w:r>
    </w:p>
    <w:p w14:paraId="69EB8B05" w14:textId="77777777" w:rsidR="00835542" w:rsidRDefault="00835542" w:rsidP="00BF7346">
      <w:pPr>
        <w:spacing w:line="276" w:lineRule="auto"/>
        <w:contextualSpacing/>
        <w:jc w:val="both"/>
        <w:rPr>
          <w:rFonts w:ascii="Verdana" w:hAnsi="Verdana"/>
          <w:sz w:val="18"/>
          <w:szCs w:val="18"/>
        </w:rPr>
      </w:pPr>
    </w:p>
    <w:p w14:paraId="0C413D4D" w14:textId="77777777" w:rsidR="000562F6" w:rsidRPr="00A13EE0" w:rsidRDefault="000562F6" w:rsidP="00BF7346">
      <w:pPr>
        <w:pBdr>
          <w:top w:val="single" w:sz="4" w:space="1" w:color="auto"/>
          <w:left w:val="single" w:sz="4" w:space="4" w:color="auto"/>
          <w:bottom w:val="single" w:sz="4" w:space="1" w:color="auto"/>
          <w:right w:val="single" w:sz="4" w:space="4" w:color="auto"/>
        </w:pBdr>
        <w:shd w:val="clear" w:color="auto" w:fill="C0C0C0"/>
        <w:spacing w:line="276" w:lineRule="auto"/>
        <w:contextualSpacing/>
        <w:jc w:val="center"/>
        <w:rPr>
          <w:rFonts w:ascii="Verdana" w:hAnsi="Verdana"/>
          <w:b/>
          <w:bCs/>
          <w:sz w:val="18"/>
          <w:szCs w:val="18"/>
        </w:rPr>
      </w:pPr>
      <w:r w:rsidRPr="00A13EE0">
        <w:rPr>
          <w:rFonts w:ascii="Verdana" w:hAnsi="Verdana"/>
          <w:b/>
          <w:bCs/>
          <w:sz w:val="18"/>
          <w:szCs w:val="18"/>
        </w:rPr>
        <w:t>Professional Profile</w:t>
      </w:r>
    </w:p>
    <w:p w14:paraId="3DD962ED" w14:textId="77777777" w:rsidR="000562F6" w:rsidRDefault="000562F6" w:rsidP="00BF7346">
      <w:pPr>
        <w:spacing w:line="276" w:lineRule="auto"/>
        <w:contextualSpacing/>
        <w:rPr>
          <w:rFonts w:ascii="Verdana" w:hAnsi="Verdana"/>
          <w:b/>
          <w:sz w:val="16"/>
          <w:szCs w:val="16"/>
        </w:rPr>
      </w:pPr>
    </w:p>
    <w:p w14:paraId="2A567E62" w14:textId="3A2700EB" w:rsidR="006C495F" w:rsidRDefault="001368CB" w:rsidP="001368CB">
      <w:pPr>
        <w:autoSpaceDE w:val="0"/>
        <w:autoSpaceDN w:val="0"/>
        <w:adjustRightInd w:val="0"/>
        <w:rPr>
          <w:rFonts w:ascii="Verdana" w:hAnsi="Verdana" w:cs="Verdana"/>
          <w:sz w:val="20"/>
          <w:szCs w:val="20"/>
        </w:rPr>
      </w:pPr>
      <w:r w:rsidRPr="003A3CE7">
        <w:rPr>
          <w:rFonts w:ascii="Verdana" w:hAnsi="Verdana" w:cs="Verdana"/>
          <w:sz w:val="20"/>
          <w:szCs w:val="20"/>
        </w:rPr>
        <w:t xml:space="preserve">Currently working as </w:t>
      </w:r>
      <w:r w:rsidR="00A07268">
        <w:rPr>
          <w:rFonts w:ascii="Verdana" w:hAnsi="Verdana" w:cs="Verdana"/>
          <w:sz w:val="20"/>
          <w:szCs w:val="20"/>
        </w:rPr>
        <w:t>Lead</w:t>
      </w:r>
      <w:r w:rsidR="00111195">
        <w:rPr>
          <w:rFonts w:ascii="Verdana" w:hAnsi="Verdana" w:cs="Verdana"/>
          <w:sz w:val="20"/>
          <w:szCs w:val="20"/>
        </w:rPr>
        <w:t xml:space="preserve"> Engineer</w:t>
      </w:r>
      <w:r w:rsidR="00011D42">
        <w:rPr>
          <w:rFonts w:ascii="Verdana" w:hAnsi="Verdana" w:cs="Verdana"/>
          <w:sz w:val="20"/>
          <w:szCs w:val="20"/>
        </w:rPr>
        <w:t xml:space="preserve"> </w:t>
      </w:r>
      <w:r w:rsidRPr="003A3CE7">
        <w:rPr>
          <w:rFonts w:ascii="Verdana" w:hAnsi="Verdana" w:cs="Verdana"/>
          <w:sz w:val="20"/>
          <w:szCs w:val="20"/>
        </w:rPr>
        <w:t xml:space="preserve">in </w:t>
      </w:r>
      <w:r w:rsidR="00011D42">
        <w:rPr>
          <w:rFonts w:ascii="Verdana" w:hAnsi="Verdana" w:cs="Verdana"/>
          <w:b/>
          <w:sz w:val="20"/>
          <w:szCs w:val="20"/>
        </w:rPr>
        <w:t>Olam Information Services Ltd</w:t>
      </w:r>
      <w:r w:rsidRPr="003A3CE7">
        <w:rPr>
          <w:rFonts w:ascii="Verdana" w:hAnsi="Verdana" w:cs="Verdana"/>
          <w:sz w:val="20"/>
          <w:szCs w:val="20"/>
        </w:rPr>
        <w:t xml:space="preserve"> from </w:t>
      </w:r>
      <w:r w:rsidR="00A07268">
        <w:rPr>
          <w:rFonts w:ascii="Verdana" w:hAnsi="Verdana" w:cs="Verdana"/>
          <w:sz w:val="20"/>
          <w:szCs w:val="20"/>
        </w:rPr>
        <w:t>April 2018</w:t>
      </w:r>
      <w:r w:rsidRPr="003A3CE7">
        <w:rPr>
          <w:rFonts w:ascii="Verdana" w:hAnsi="Verdana" w:cs="Verdana"/>
          <w:sz w:val="20"/>
          <w:szCs w:val="20"/>
        </w:rPr>
        <w:t xml:space="preserve"> to </w:t>
      </w:r>
      <w:r w:rsidR="00A07268">
        <w:rPr>
          <w:rFonts w:ascii="Verdana" w:hAnsi="Verdana" w:cs="Verdana"/>
          <w:sz w:val="20"/>
          <w:szCs w:val="20"/>
        </w:rPr>
        <w:t xml:space="preserve">Till </w:t>
      </w:r>
      <w:r w:rsidR="001C068F">
        <w:rPr>
          <w:rFonts w:ascii="Verdana" w:hAnsi="Verdana" w:cs="Verdana"/>
          <w:sz w:val="20"/>
          <w:szCs w:val="20"/>
        </w:rPr>
        <w:t>Now</w:t>
      </w:r>
      <w:r w:rsidRPr="003A3CE7">
        <w:rPr>
          <w:rFonts w:ascii="Verdana" w:hAnsi="Verdana" w:cs="Verdana"/>
          <w:sz w:val="20"/>
          <w:szCs w:val="20"/>
        </w:rPr>
        <w:t>.</w:t>
      </w:r>
      <w:r w:rsidR="0063100B">
        <w:rPr>
          <w:rFonts w:ascii="Verdana" w:hAnsi="Verdana" w:cs="Verdana"/>
          <w:sz w:val="20"/>
          <w:szCs w:val="20"/>
        </w:rPr>
        <w:t xml:space="preserve"> </w:t>
      </w:r>
    </w:p>
    <w:p w14:paraId="211C44FF" w14:textId="396D23D7" w:rsidR="006C495F" w:rsidRDefault="006C495F" w:rsidP="006C495F">
      <w:pPr>
        <w:autoSpaceDE w:val="0"/>
        <w:autoSpaceDN w:val="0"/>
        <w:adjustRightInd w:val="0"/>
        <w:rPr>
          <w:rFonts w:ascii="Verdana" w:hAnsi="Verdana" w:cs="Verdana"/>
          <w:sz w:val="20"/>
          <w:szCs w:val="20"/>
        </w:rPr>
      </w:pPr>
      <w:r>
        <w:rPr>
          <w:rFonts w:ascii="Verdana" w:hAnsi="Verdana" w:cs="Verdana"/>
          <w:sz w:val="20"/>
          <w:szCs w:val="20"/>
        </w:rPr>
        <w:t>worked</w:t>
      </w:r>
      <w:r w:rsidR="003F72D2">
        <w:rPr>
          <w:rFonts w:ascii="Verdana" w:hAnsi="Verdana" w:cs="Verdana"/>
          <w:sz w:val="20"/>
          <w:szCs w:val="20"/>
        </w:rPr>
        <w:t xml:space="preserve"> as Associate</w:t>
      </w:r>
      <w:r w:rsidRPr="003A3CE7">
        <w:rPr>
          <w:rFonts w:ascii="Verdana" w:hAnsi="Verdana" w:cs="Verdana"/>
          <w:sz w:val="20"/>
          <w:szCs w:val="20"/>
        </w:rPr>
        <w:t xml:space="preserve"> </w:t>
      </w:r>
      <w:r>
        <w:rPr>
          <w:rFonts w:ascii="Verdana" w:hAnsi="Verdana" w:cs="Verdana"/>
          <w:sz w:val="20"/>
          <w:szCs w:val="20"/>
        </w:rPr>
        <w:t>Engineer</w:t>
      </w:r>
      <w:r w:rsidRPr="003A3CE7">
        <w:rPr>
          <w:rFonts w:ascii="Verdana" w:hAnsi="Verdana" w:cs="Verdana"/>
          <w:sz w:val="20"/>
          <w:szCs w:val="20"/>
        </w:rPr>
        <w:t xml:space="preserve"> </w:t>
      </w:r>
      <w:r>
        <w:rPr>
          <w:rFonts w:ascii="Verdana" w:hAnsi="Verdana" w:cs="Verdana"/>
          <w:sz w:val="20"/>
          <w:szCs w:val="20"/>
        </w:rPr>
        <w:t xml:space="preserve">in </w:t>
      </w:r>
      <w:r w:rsidR="003F72D2">
        <w:rPr>
          <w:rFonts w:ascii="Verdana" w:hAnsi="Verdana" w:cs="Verdana"/>
          <w:b/>
          <w:sz w:val="20"/>
          <w:szCs w:val="20"/>
        </w:rPr>
        <w:t>Fiserv</w:t>
      </w:r>
      <w:r w:rsidRPr="003A3CE7">
        <w:rPr>
          <w:rFonts w:ascii="Verdana" w:hAnsi="Verdana" w:cs="Verdana"/>
          <w:sz w:val="20"/>
          <w:szCs w:val="20"/>
        </w:rPr>
        <w:t xml:space="preserve"> from </w:t>
      </w:r>
      <w:r w:rsidR="00FC5019">
        <w:rPr>
          <w:rFonts w:ascii="Verdana" w:hAnsi="Verdana" w:cs="Verdana"/>
          <w:sz w:val="20"/>
          <w:szCs w:val="20"/>
        </w:rPr>
        <w:t>Sep 2016</w:t>
      </w:r>
      <w:r w:rsidRPr="003A3CE7">
        <w:rPr>
          <w:rFonts w:ascii="Verdana" w:hAnsi="Verdana" w:cs="Verdana"/>
          <w:sz w:val="20"/>
          <w:szCs w:val="20"/>
        </w:rPr>
        <w:t xml:space="preserve"> to </w:t>
      </w:r>
      <w:r w:rsidR="003F72D2">
        <w:rPr>
          <w:rFonts w:ascii="Verdana" w:hAnsi="Verdana" w:cs="Verdana"/>
          <w:sz w:val="20"/>
          <w:szCs w:val="20"/>
        </w:rPr>
        <w:t>Feb 2018</w:t>
      </w:r>
      <w:r>
        <w:rPr>
          <w:rFonts w:ascii="Verdana" w:hAnsi="Verdana" w:cs="Verdana"/>
          <w:sz w:val="20"/>
          <w:szCs w:val="20"/>
        </w:rPr>
        <w:t>.</w:t>
      </w:r>
    </w:p>
    <w:p w14:paraId="27FC8755" w14:textId="533B32E4" w:rsidR="00945A30" w:rsidRDefault="00002BEC" w:rsidP="001368CB">
      <w:pPr>
        <w:autoSpaceDE w:val="0"/>
        <w:autoSpaceDN w:val="0"/>
        <w:adjustRightInd w:val="0"/>
        <w:rPr>
          <w:rFonts w:ascii="Verdana" w:hAnsi="Verdana" w:cs="Verdana"/>
          <w:sz w:val="20"/>
          <w:szCs w:val="20"/>
        </w:rPr>
      </w:pPr>
      <w:r>
        <w:rPr>
          <w:rFonts w:ascii="Verdana" w:hAnsi="Verdana" w:cs="Verdana"/>
          <w:sz w:val="20"/>
          <w:szCs w:val="20"/>
        </w:rPr>
        <w:t>worked</w:t>
      </w:r>
      <w:r w:rsidRPr="003A3CE7">
        <w:rPr>
          <w:rFonts w:ascii="Verdana" w:hAnsi="Verdana" w:cs="Verdana"/>
          <w:sz w:val="20"/>
          <w:szCs w:val="20"/>
        </w:rPr>
        <w:t xml:space="preserve"> as Software </w:t>
      </w:r>
      <w:r>
        <w:rPr>
          <w:rFonts w:ascii="Verdana" w:hAnsi="Verdana" w:cs="Verdana"/>
          <w:sz w:val="20"/>
          <w:szCs w:val="20"/>
        </w:rPr>
        <w:t>Engineer</w:t>
      </w:r>
      <w:r w:rsidRPr="003A3CE7">
        <w:rPr>
          <w:rFonts w:ascii="Verdana" w:hAnsi="Verdana" w:cs="Verdana"/>
          <w:sz w:val="20"/>
          <w:szCs w:val="20"/>
        </w:rPr>
        <w:t xml:space="preserve"> </w:t>
      </w:r>
      <w:r>
        <w:rPr>
          <w:rFonts w:ascii="Verdana" w:hAnsi="Verdana" w:cs="Verdana"/>
          <w:sz w:val="20"/>
          <w:szCs w:val="20"/>
        </w:rPr>
        <w:t xml:space="preserve">in </w:t>
      </w:r>
      <w:r w:rsidRPr="0063100B">
        <w:rPr>
          <w:rFonts w:ascii="Verdana" w:hAnsi="Verdana" w:cs="Verdana"/>
          <w:b/>
          <w:sz w:val="20"/>
          <w:szCs w:val="20"/>
        </w:rPr>
        <w:t>Polaris</w:t>
      </w:r>
      <w:r w:rsidR="00D365C0" w:rsidRPr="0063100B">
        <w:rPr>
          <w:rFonts w:ascii="Verdana" w:hAnsi="Verdana" w:cs="Verdana"/>
          <w:b/>
          <w:sz w:val="20"/>
          <w:szCs w:val="20"/>
        </w:rPr>
        <w:t xml:space="preserve"> Consulting Services</w:t>
      </w:r>
      <w:r w:rsidRPr="003A3CE7">
        <w:rPr>
          <w:rFonts w:ascii="Verdana" w:hAnsi="Verdana" w:cs="Verdana"/>
          <w:sz w:val="20"/>
          <w:szCs w:val="20"/>
        </w:rPr>
        <w:t xml:space="preserve"> from </w:t>
      </w:r>
      <w:r>
        <w:rPr>
          <w:rFonts w:ascii="Verdana" w:hAnsi="Verdana" w:cs="Verdana"/>
          <w:sz w:val="20"/>
          <w:szCs w:val="20"/>
        </w:rPr>
        <w:t>Jun 2013</w:t>
      </w:r>
      <w:r w:rsidRPr="003A3CE7">
        <w:rPr>
          <w:rFonts w:ascii="Verdana" w:hAnsi="Verdana" w:cs="Verdana"/>
          <w:sz w:val="20"/>
          <w:szCs w:val="20"/>
        </w:rPr>
        <w:t xml:space="preserve"> to </w:t>
      </w:r>
      <w:r>
        <w:rPr>
          <w:rFonts w:ascii="Verdana" w:hAnsi="Verdana" w:cs="Verdana"/>
          <w:sz w:val="20"/>
          <w:szCs w:val="20"/>
        </w:rPr>
        <w:t>Sep 2016.</w:t>
      </w:r>
    </w:p>
    <w:p w14:paraId="4B5DC011" w14:textId="77777777" w:rsidR="00676277" w:rsidRPr="003A3CE7" w:rsidRDefault="00676277" w:rsidP="001368CB">
      <w:pPr>
        <w:autoSpaceDE w:val="0"/>
        <w:autoSpaceDN w:val="0"/>
        <w:adjustRightInd w:val="0"/>
        <w:rPr>
          <w:rFonts w:ascii="Verdana" w:hAnsi="Verdana" w:cs="Verdana"/>
          <w:sz w:val="20"/>
          <w:szCs w:val="20"/>
        </w:rPr>
      </w:pPr>
    </w:p>
    <w:p w14:paraId="51416C4E" w14:textId="09E6B85E" w:rsidR="005313B2" w:rsidRDefault="005313B2" w:rsidP="000D4DF7">
      <w:pPr>
        <w:autoSpaceDE w:val="0"/>
        <w:autoSpaceDN w:val="0"/>
        <w:adjustRightInd w:val="0"/>
        <w:rPr>
          <w:rFonts w:ascii="Verdana" w:hAnsi="Verdana" w:cs="Verdana"/>
          <w:sz w:val="20"/>
          <w:szCs w:val="20"/>
        </w:rPr>
      </w:pPr>
      <w:r>
        <w:rPr>
          <w:rFonts w:ascii="Verdana" w:hAnsi="Verdana" w:cs="Verdana"/>
          <w:sz w:val="20"/>
          <w:szCs w:val="20"/>
        </w:rPr>
        <w:t xml:space="preserve">Having work experience in Android application development and Springboot, Servlet applications and worked </w:t>
      </w:r>
      <w:r w:rsidR="005413DD">
        <w:rPr>
          <w:rFonts w:ascii="Verdana" w:hAnsi="Verdana" w:cs="Verdana"/>
          <w:sz w:val="20"/>
          <w:szCs w:val="20"/>
        </w:rPr>
        <w:t xml:space="preserve">in various </w:t>
      </w:r>
      <w:r w:rsidR="003418B8">
        <w:rPr>
          <w:rFonts w:ascii="Verdana" w:hAnsi="Verdana" w:cs="Verdana"/>
          <w:sz w:val="20"/>
          <w:szCs w:val="20"/>
        </w:rPr>
        <w:t>mobile cross platform applications.</w:t>
      </w:r>
    </w:p>
    <w:p w14:paraId="47B4114E" w14:textId="77777777" w:rsidR="005413DD" w:rsidRDefault="005413DD" w:rsidP="001368CB">
      <w:pPr>
        <w:autoSpaceDE w:val="0"/>
        <w:autoSpaceDN w:val="0"/>
        <w:adjustRightInd w:val="0"/>
        <w:rPr>
          <w:rFonts w:ascii="Verdana" w:hAnsi="Verdana" w:cs="Verdana"/>
          <w:sz w:val="20"/>
          <w:szCs w:val="20"/>
        </w:rPr>
      </w:pPr>
    </w:p>
    <w:p w14:paraId="51830DAF" w14:textId="7DD368A1" w:rsidR="008B4198" w:rsidRPr="008B4198" w:rsidRDefault="008B4198" w:rsidP="008B4198">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sidRPr="008B4198">
        <w:rPr>
          <w:rFonts w:ascii="Verdana" w:eastAsiaTheme="minorHAnsi" w:hAnsi="Verdana" w:cs="Verdana"/>
          <w:color w:val="000000"/>
          <w:sz w:val="18"/>
          <w:szCs w:val="18"/>
          <w:lang w:val="en-US"/>
        </w:rPr>
        <w:t>Experience</w:t>
      </w:r>
      <w:r w:rsidR="00CB7DF9" w:rsidRPr="008B4198">
        <w:rPr>
          <w:rFonts w:ascii="Verdana" w:eastAsiaTheme="minorHAnsi" w:hAnsi="Verdana" w:cs="Verdana"/>
          <w:color w:val="000000"/>
          <w:sz w:val="18"/>
          <w:szCs w:val="18"/>
          <w:lang w:val="en-US"/>
        </w:rPr>
        <w:t xml:space="preserve"> on </w:t>
      </w:r>
      <w:r w:rsidR="000F4225" w:rsidRPr="008B4198">
        <w:rPr>
          <w:rFonts w:ascii="Verdana" w:eastAsiaTheme="minorHAnsi" w:hAnsi="Verdana" w:cs="Verdana"/>
          <w:color w:val="000000"/>
          <w:sz w:val="18"/>
          <w:szCs w:val="18"/>
          <w:lang w:val="en-US"/>
        </w:rPr>
        <w:t>Android Native</w:t>
      </w:r>
      <w:r w:rsidRPr="008B4198">
        <w:rPr>
          <w:rFonts w:ascii="Verdana" w:eastAsiaTheme="minorHAnsi" w:hAnsi="Verdana" w:cs="Verdana"/>
          <w:color w:val="000000"/>
          <w:sz w:val="18"/>
          <w:szCs w:val="18"/>
          <w:lang w:val="en-US"/>
        </w:rPr>
        <w:t xml:space="preserve">, Xcode </w:t>
      </w:r>
      <w:r w:rsidR="00CB7DF9" w:rsidRPr="008B4198">
        <w:rPr>
          <w:rFonts w:ascii="Verdana" w:eastAsiaTheme="minorHAnsi" w:hAnsi="Verdana" w:cs="Verdana"/>
          <w:color w:val="000000"/>
          <w:sz w:val="18"/>
          <w:szCs w:val="18"/>
          <w:lang w:val="en-US"/>
        </w:rPr>
        <w:t xml:space="preserve">and </w:t>
      </w:r>
      <w:r w:rsidR="000F4225" w:rsidRPr="008B4198">
        <w:rPr>
          <w:rFonts w:ascii="Verdana" w:eastAsiaTheme="minorHAnsi" w:hAnsi="Verdana" w:cs="Verdana"/>
          <w:color w:val="000000"/>
          <w:sz w:val="18"/>
          <w:szCs w:val="18"/>
          <w:lang w:val="en-US"/>
        </w:rPr>
        <w:t>Android</w:t>
      </w:r>
      <w:r w:rsidR="00CB7DF9" w:rsidRPr="008B4198">
        <w:rPr>
          <w:rFonts w:ascii="Verdana" w:eastAsiaTheme="minorHAnsi" w:hAnsi="Verdana" w:cs="Verdana"/>
          <w:color w:val="000000"/>
          <w:sz w:val="18"/>
          <w:szCs w:val="18"/>
          <w:lang w:val="en-US"/>
        </w:rPr>
        <w:t xml:space="preserve"> SDK</w:t>
      </w:r>
    </w:p>
    <w:p w14:paraId="235A1276" w14:textId="29C6FA7B" w:rsidR="008B4198" w:rsidRPr="008B4198" w:rsidRDefault="008B4198" w:rsidP="008B4198">
      <w:pPr>
        <w:widowControl w:val="0"/>
        <w:numPr>
          <w:ilvl w:val="0"/>
          <w:numId w:val="17"/>
        </w:numPr>
        <w:tabs>
          <w:tab w:val="left" w:pos="220"/>
        </w:tabs>
        <w:autoSpaceDE w:val="0"/>
        <w:autoSpaceDN w:val="0"/>
        <w:adjustRightInd w:val="0"/>
        <w:ind w:left="284" w:hanging="284"/>
        <w:jc w:val="both"/>
        <w:rPr>
          <w:rFonts w:ascii="Verdana" w:hAnsi="Verdana" w:cs="Times"/>
          <w:color w:val="000000"/>
          <w:kern w:val="1"/>
          <w:sz w:val="18"/>
          <w:szCs w:val="18"/>
          <w:u w:color="0000FF"/>
        </w:rPr>
      </w:pPr>
      <w:r w:rsidRPr="008B4198">
        <w:rPr>
          <w:rFonts w:ascii="Verdana" w:hAnsi="Verdana" w:cs="Times"/>
          <w:color w:val="000000"/>
          <w:sz w:val="18"/>
          <w:szCs w:val="18"/>
          <w:u w:color="0000FF"/>
        </w:rPr>
        <w:t xml:space="preserve">  Experience in cross-platform mobile application development using KONY, PhoneGap, IBMMobileFirs</w:t>
      </w:r>
      <w:r w:rsidR="001477B7">
        <w:rPr>
          <w:rFonts w:ascii="Verdana" w:hAnsi="Verdana" w:cs="Times"/>
          <w:color w:val="000000"/>
          <w:sz w:val="18"/>
          <w:szCs w:val="18"/>
          <w:u w:color="0000FF"/>
        </w:rPr>
        <w:t>t</w:t>
      </w:r>
      <w:r w:rsidR="009230AA">
        <w:rPr>
          <w:rFonts w:ascii="Verdana" w:hAnsi="Verdana" w:cs="Times"/>
          <w:color w:val="000000"/>
          <w:sz w:val="18"/>
          <w:szCs w:val="18"/>
          <w:u w:color="0000FF"/>
        </w:rPr>
        <w:t>, A</w:t>
      </w:r>
      <w:r w:rsidRPr="008B4198">
        <w:rPr>
          <w:rFonts w:ascii="Verdana" w:hAnsi="Verdana" w:cs="Times"/>
          <w:color w:val="000000"/>
          <w:sz w:val="18"/>
          <w:szCs w:val="18"/>
          <w:u w:color="0000FF"/>
        </w:rPr>
        <w:t>ppcelerator (Titanium).</w:t>
      </w:r>
    </w:p>
    <w:p w14:paraId="35A63C70" w14:textId="1F61312C" w:rsidR="002B75CC" w:rsidRPr="008B4198" w:rsidRDefault="008A2FA9" w:rsidP="002B75CC">
      <w:pPr>
        <w:widowControl w:val="0"/>
        <w:numPr>
          <w:ilvl w:val="0"/>
          <w:numId w:val="17"/>
        </w:numPr>
        <w:tabs>
          <w:tab w:val="left" w:pos="220"/>
          <w:tab w:val="left" w:pos="720"/>
        </w:tabs>
        <w:autoSpaceDE w:val="0"/>
        <w:autoSpaceDN w:val="0"/>
        <w:adjustRightInd w:val="0"/>
        <w:ind w:hanging="720"/>
        <w:jc w:val="both"/>
        <w:rPr>
          <w:rFonts w:ascii="Verdana" w:hAnsi="Verdana" w:cs="Times"/>
          <w:color w:val="000000"/>
          <w:kern w:val="1"/>
          <w:sz w:val="18"/>
          <w:szCs w:val="18"/>
          <w:u w:color="0000FF"/>
        </w:rPr>
      </w:pPr>
      <w:r>
        <w:rPr>
          <w:rFonts w:ascii="Verdana" w:hAnsi="Verdana" w:cs="Times"/>
          <w:color w:val="000000"/>
          <w:kern w:val="1"/>
          <w:sz w:val="18"/>
          <w:szCs w:val="18"/>
          <w:u w:color="0000FF"/>
        </w:rPr>
        <w:t xml:space="preserve"> </w:t>
      </w:r>
      <w:r w:rsidR="002B75CC" w:rsidRPr="008B4198">
        <w:rPr>
          <w:rFonts w:ascii="Verdana" w:hAnsi="Verdana" w:cs="Times"/>
          <w:color w:val="000000"/>
          <w:kern w:val="1"/>
          <w:sz w:val="18"/>
          <w:szCs w:val="18"/>
          <w:u w:color="0000FF"/>
        </w:rPr>
        <w:t xml:space="preserve">Experience in Agile </w:t>
      </w:r>
      <w:r w:rsidR="003A634E">
        <w:rPr>
          <w:rFonts w:ascii="Verdana" w:hAnsi="Verdana" w:cs="Times"/>
          <w:color w:val="000000"/>
          <w:kern w:val="1"/>
          <w:sz w:val="18"/>
          <w:szCs w:val="18"/>
          <w:u w:color="0000FF"/>
        </w:rPr>
        <w:t xml:space="preserve">and Waterfall </w:t>
      </w:r>
      <w:r w:rsidR="002B75CC" w:rsidRPr="008B4198">
        <w:rPr>
          <w:rFonts w:ascii="Verdana" w:hAnsi="Verdana" w:cs="Times"/>
          <w:color w:val="000000"/>
          <w:kern w:val="1"/>
          <w:sz w:val="18"/>
          <w:szCs w:val="18"/>
          <w:u w:color="0000FF"/>
        </w:rPr>
        <w:t>software development.</w:t>
      </w:r>
    </w:p>
    <w:p w14:paraId="45696ADB" w14:textId="26C2333C" w:rsidR="002B75CC" w:rsidRPr="008B4198" w:rsidRDefault="002B75CC" w:rsidP="002B75CC">
      <w:pPr>
        <w:widowControl w:val="0"/>
        <w:numPr>
          <w:ilvl w:val="0"/>
          <w:numId w:val="17"/>
        </w:numPr>
        <w:tabs>
          <w:tab w:val="left" w:pos="220"/>
          <w:tab w:val="left" w:pos="720"/>
        </w:tabs>
        <w:autoSpaceDE w:val="0"/>
        <w:autoSpaceDN w:val="0"/>
        <w:adjustRightInd w:val="0"/>
        <w:ind w:hanging="720"/>
        <w:jc w:val="both"/>
        <w:rPr>
          <w:rFonts w:ascii="Verdana" w:hAnsi="Verdana" w:cs="Times"/>
          <w:color w:val="000000"/>
          <w:kern w:val="1"/>
          <w:sz w:val="18"/>
          <w:szCs w:val="18"/>
          <w:u w:color="0000FF"/>
        </w:rPr>
      </w:pPr>
      <w:r w:rsidRPr="008B4198">
        <w:rPr>
          <w:rFonts w:ascii="Verdana" w:hAnsi="Verdana" w:cs="Times"/>
          <w:color w:val="000000"/>
          <w:kern w:val="1"/>
          <w:sz w:val="18"/>
          <w:szCs w:val="18"/>
          <w:u w:color="0000FF"/>
        </w:rPr>
        <w:t xml:space="preserve">  Experience in using GIT, SVN Repository.</w:t>
      </w:r>
    </w:p>
    <w:p w14:paraId="7835290C" w14:textId="0334514D" w:rsidR="002B75CC" w:rsidRPr="008B4198" w:rsidRDefault="002B75CC" w:rsidP="002B75CC">
      <w:pPr>
        <w:widowControl w:val="0"/>
        <w:numPr>
          <w:ilvl w:val="0"/>
          <w:numId w:val="17"/>
        </w:numPr>
        <w:tabs>
          <w:tab w:val="left" w:pos="220"/>
          <w:tab w:val="left" w:pos="720"/>
        </w:tabs>
        <w:autoSpaceDE w:val="0"/>
        <w:autoSpaceDN w:val="0"/>
        <w:adjustRightInd w:val="0"/>
        <w:ind w:hanging="720"/>
        <w:jc w:val="both"/>
        <w:rPr>
          <w:rFonts w:ascii="Verdana" w:hAnsi="Verdana" w:cs="Times"/>
          <w:color w:val="000000"/>
          <w:kern w:val="1"/>
          <w:sz w:val="18"/>
          <w:szCs w:val="18"/>
          <w:u w:color="0000FF"/>
        </w:rPr>
      </w:pPr>
      <w:r w:rsidRPr="008B4198">
        <w:rPr>
          <w:rFonts w:ascii="Verdana" w:hAnsi="Verdana" w:cs="Times"/>
          <w:color w:val="000000"/>
          <w:kern w:val="1"/>
          <w:sz w:val="18"/>
          <w:szCs w:val="18"/>
          <w:u w:color="0000FF"/>
        </w:rPr>
        <w:t xml:space="preserve">  Experience in hosting Server application and Web application and mapping domain name.</w:t>
      </w:r>
    </w:p>
    <w:p w14:paraId="2A74BB3B" w14:textId="1AFAA025" w:rsidR="002B75CC" w:rsidRPr="008B4198" w:rsidRDefault="002B75CC" w:rsidP="002B75CC">
      <w:pPr>
        <w:widowControl w:val="0"/>
        <w:numPr>
          <w:ilvl w:val="0"/>
          <w:numId w:val="17"/>
        </w:numPr>
        <w:tabs>
          <w:tab w:val="left" w:pos="220"/>
          <w:tab w:val="left" w:pos="720"/>
        </w:tabs>
        <w:autoSpaceDE w:val="0"/>
        <w:autoSpaceDN w:val="0"/>
        <w:adjustRightInd w:val="0"/>
        <w:ind w:hanging="720"/>
        <w:jc w:val="both"/>
        <w:rPr>
          <w:rFonts w:ascii="Verdana" w:hAnsi="Verdana" w:cs="Times"/>
          <w:color w:val="000000"/>
          <w:kern w:val="1"/>
          <w:sz w:val="18"/>
          <w:szCs w:val="18"/>
          <w:u w:color="0000FF"/>
        </w:rPr>
      </w:pPr>
      <w:r w:rsidRPr="008B4198">
        <w:rPr>
          <w:rFonts w:ascii="Verdana" w:hAnsi="Verdana" w:cs="Times"/>
          <w:color w:val="000000"/>
          <w:kern w:val="1"/>
          <w:sz w:val="18"/>
          <w:szCs w:val="18"/>
          <w:u w:color="0000FF"/>
        </w:rPr>
        <w:t xml:space="preserve">  Experience in Google Virtual Machine (CLOUD)</w:t>
      </w:r>
      <w:r w:rsidR="00997E2B">
        <w:rPr>
          <w:rFonts w:ascii="Verdana" w:hAnsi="Verdana" w:cs="Times"/>
          <w:color w:val="000000"/>
          <w:kern w:val="1"/>
          <w:sz w:val="18"/>
          <w:szCs w:val="18"/>
          <w:u w:color="0000FF"/>
        </w:rPr>
        <w:t>, HIOX. OpenShift, Heroku</w:t>
      </w:r>
      <w:r w:rsidRPr="008B4198">
        <w:rPr>
          <w:rFonts w:ascii="Verdana" w:hAnsi="Verdana" w:cs="Times"/>
          <w:color w:val="000000"/>
          <w:kern w:val="1"/>
          <w:sz w:val="18"/>
          <w:szCs w:val="18"/>
          <w:u w:color="0000FF"/>
        </w:rPr>
        <w:t xml:space="preserve"> for Server code deployment</w:t>
      </w:r>
    </w:p>
    <w:p w14:paraId="5B3F824D" w14:textId="21789152" w:rsidR="002B75CC" w:rsidRPr="008B4198" w:rsidRDefault="002B75CC" w:rsidP="002B75CC">
      <w:pPr>
        <w:widowControl w:val="0"/>
        <w:numPr>
          <w:ilvl w:val="0"/>
          <w:numId w:val="17"/>
        </w:numPr>
        <w:tabs>
          <w:tab w:val="left" w:pos="220"/>
          <w:tab w:val="left" w:pos="720"/>
        </w:tabs>
        <w:autoSpaceDE w:val="0"/>
        <w:autoSpaceDN w:val="0"/>
        <w:adjustRightInd w:val="0"/>
        <w:ind w:hanging="720"/>
        <w:jc w:val="both"/>
        <w:rPr>
          <w:rFonts w:ascii="Verdana" w:hAnsi="Verdana" w:cs="Times"/>
          <w:color w:val="000000"/>
          <w:kern w:val="1"/>
          <w:sz w:val="18"/>
          <w:szCs w:val="18"/>
          <w:u w:color="0000FF"/>
        </w:rPr>
      </w:pPr>
      <w:r w:rsidRPr="008B4198">
        <w:rPr>
          <w:rFonts w:ascii="Verdana" w:hAnsi="Verdana" w:cs="Times"/>
          <w:color w:val="000000"/>
          <w:kern w:val="1"/>
          <w:sz w:val="18"/>
          <w:szCs w:val="18"/>
          <w:u w:color="0000FF"/>
        </w:rPr>
        <w:t xml:space="preserve">  Experience in Cloud DNS in Virtual Machine.</w:t>
      </w:r>
    </w:p>
    <w:p w14:paraId="6036E96F" w14:textId="68FDFA59" w:rsidR="002B75CC" w:rsidRPr="008B4198" w:rsidRDefault="002B75CC" w:rsidP="002B75CC">
      <w:pPr>
        <w:widowControl w:val="0"/>
        <w:numPr>
          <w:ilvl w:val="0"/>
          <w:numId w:val="17"/>
        </w:numPr>
        <w:tabs>
          <w:tab w:val="left" w:pos="220"/>
          <w:tab w:val="left" w:pos="720"/>
        </w:tabs>
        <w:autoSpaceDE w:val="0"/>
        <w:autoSpaceDN w:val="0"/>
        <w:adjustRightInd w:val="0"/>
        <w:ind w:hanging="720"/>
        <w:jc w:val="both"/>
        <w:rPr>
          <w:rFonts w:ascii="Verdana" w:hAnsi="Verdana" w:cs="Times"/>
          <w:color w:val="000000"/>
          <w:kern w:val="1"/>
          <w:sz w:val="18"/>
          <w:szCs w:val="18"/>
          <w:u w:color="0000FF"/>
        </w:rPr>
      </w:pPr>
      <w:r w:rsidRPr="008B4198">
        <w:rPr>
          <w:rFonts w:ascii="Verdana" w:hAnsi="Verdana" w:cs="Times"/>
          <w:color w:val="000000"/>
          <w:kern w:val="1"/>
          <w:sz w:val="18"/>
          <w:szCs w:val="18"/>
          <w:u w:color="0000FF"/>
        </w:rPr>
        <w:t xml:space="preserve">  Experience in Google Play store developer account.</w:t>
      </w:r>
    </w:p>
    <w:p w14:paraId="7D624D0F" w14:textId="66C74027" w:rsidR="00CB7DF9" w:rsidRPr="008B4198" w:rsidRDefault="00CB7DF9" w:rsidP="00CB7DF9">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sidRPr="008B4198">
        <w:rPr>
          <w:rFonts w:ascii="Verdana" w:eastAsiaTheme="minorHAnsi" w:hAnsi="Verdana" w:cs="Verdana"/>
          <w:color w:val="000000"/>
          <w:sz w:val="18"/>
          <w:szCs w:val="18"/>
          <w:lang w:val="en-US"/>
        </w:rPr>
        <w:t>Industry experience projects for Banking Domain</w:t>
      </w:r>
      <w:r w:rsidR="00B001BD">
        <w:rPr>
          <w:rFonts w:ascii="Verdana" w:eastAsiaTheme="minorHAnsi" w:hAnsi="Verdana" w:cs="Verdana"/>
          <w:color w:val="000000"/>
          <w:sz w:val="18"/>
          <w:szCs w:val="18"/>
          <w:lang w:val="en-US"/>
        </w:rPr>
        <w:t xml:space="preserve"> and Agricultural Domain</w:t>
      </w:r>
    </w:p>
    <w:p w14:paraId="2FC979BC" w14:textId="167D34FA" w:rsidR="00CB7DF9" w:rsidRDefault="00C4163B" w:rsidP="009C7F2C">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E</w:t>
      </w:r>
      <w:r w:rsidR="00AD7E6C">
        <w:rPr>
          <w:rFonts w:ascii="Verdana" w:eastAsiaTheme="minorHAnsi" w:hAnsi="Verdana" w:cs="Verdana"/>
          <w:color w:val="000000"/>
          <w:sz w:val="18"/>
          <w:szCs w:val="18"/>
          <w:lang w:val="en-US"/>
        </w:rPr>
        <w:t>xperience working in Servlet and Springboot.</w:t>
      </w:r>
    </w:p>
    <w:p w14:paraId="4ADAC157" w14:textId="77777777" w:rsidR="00737CA0" w:rsidRDefault="00737CA0" w:rsidP="00737CA0">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p>
    <w:p w14:paraId="06ACD485" w14:textId="28A7F06B" w:rsidR="00737CA0" w:rsidRPr="00A13EE0" w:rsidRDefault="00737CA0" w:rsidP="00737CA0">
      <w:pPr>
        <w:pBdr>
          <w:top w:val="single" w:sz="4" w:space="1" w:color="auto"/>
          <w:left w:val="single" w:sz="4" w:space="4" w:color="auto"/>
          <w:bottom w:val="single" w:sz="4" w:space="3" w:color="auto"/>
          <w:right w:val="single" w:sz="4" w:space="4" w:color="auto"/>
        </w:pBdr>
        <w:shd w:val="clear" w:color="auto" w:fill="C0C0C0"/>
        <w:spacing w:line="276" w:lineRule="auto"/>
        <w:contextualSpacing/>
        <w:jc w:val="center"/>
        <w:rPr>
          <w:rFonts w:ascii="Verdana" w:hAnsi="Verdana"/>
          <w:b/>
          <w:bCs/>
          <w:sz w:val="18"/>
          <w:szCs w:val="18"/>
        </w:rPr>
      </w:pPr>
      <w:r>
        <w:rPr>
          <w:rFonts w:ascii="Verdana" w:hAnsi="Verdana"/>
          <w:b/>
          <w:bCs/>
          <w:sz w:val="18"/>
          <w:szCs w:val="18"/>
        </w:rPr>
        <w:t>VISA Details</w:t>
      </w:r>
    </w:p>
    <w:p w14:paraId="2F61A365" w14:textId="77777777" w:rsidR="00737CA0" w:rsidRPr="005D1725" w:rsidRDefault="00737CA0" w:rsidP="00737CA0">
      <w:pPr>
        <w:spacing w:line="276" w:lineRule="auto"/>
        <w:ind w:right="90"/>
        <w:contextualSpacing/>
        <w:jc w:val="both"/>
        <w:rPr>
          <w:rFonts w:ascii="Verdana" w:hAnsi="Verdana"/>
          <w:sz w:val="16"/>
          <w:szCs w:val="16"/>
        </w:rPr>
      </w:pPr>
    </w:p>
    <w:p w14:paraId="2453778E" w14:textId="0427883F" w:rsidR="002A251C" w:rsidRPr="00737CA0" w:rsidRDefault="00C40A59" w:rsidP="00737CA0">
      <w:pPr>
        <w:pStyle w:val="Default"/>
        <w:numPr>
          <w:ilvl w:val="0"/>
          <w:numId w:val="2"/>
        </w:numPr>
        <w:spacing w:line="276" w:lineRule="auto"/>
        <w:contextualSpacing/>
        <w:rPr>
          <w:rFonts w:ascii="Verdana" w:hAnsi="Verdana" w:cs="Times New Roman"/>
          <w:color w:val="auto"/>
          <w:sz w:val="18"/>
          <w:szCs w:val="18"/>
          <w:lang w:val="en-GB"/>
        </w:rPr>
      </w:pPr>
      <w:r>
        <w:rPr>
          <w:rFonts w:ascii="Verdana" w:hAnsi="Verdana" w:cs="Times New Roman"/>
          <w:color w:val="auto"/>
          <w:sz w:val="18"/>
          <w:szCs w:val="18"/>
          <w:lang w:val="en-GB"/>
        </w:rPr>
        <w:t>Having “B1</w:t>
      </w:r>
      <w:r w:rsidR="00737CA0">
        <w:rPr>
          <w:rFonts w:ascii="Verdana" w:hAnsi="Verdana" w:cs="Times New Roman"/>
          <w:color w:val="auto"/>
          <w:sz w:val="18"/>
          <w:szCs w:val="18"/>
          <w:lang w:val="en-GB"/>
        </w:rPr>
        <w:t>” visa to USA valid till 2026.</w:t>
      </w:r>
    </w:p>
    <w:p w14:paraId="5F4FF763" w14:textId="77777777" w:rsidR="006359AF" w:rsidRPr="002A251C" w:rsidRDefault="006359AF" w:rsidP="002A251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color w:val="000000"/>
          <w:sz w:val="18"/>
          <w:szCs w:val="18"/>
          <w:lang w:val="en-US"/>
        </w:rPr>
      </w:pPr>
    </w:p>
    <w:p w14:paraId="19D285DB" w14:textId="77777777" w:rsidR="000562F6" w:rsidRPr="00A13EE0" w:rsidRDefault="000562F6" w:rsidP="00BF7346">
      <w:pPr>
        <w:pBdr>
          <w:top w:val="single" w:sz="4" w:space="1" w:color="auto"/>
          <w:left w:val="single" w:sz="4" w:space="4" w:color="auto"/>
          <w:bottom w:val="single" w:sz="4" w:space="1" w:color="auto"/>
          <w:right w:val="single" w:sz="4" w:space="4" w:color="auto"/>
        </w:pBdr>
        <w:shd w:val="clear" w:color="auto" w:fill="C0C0C0"/>
        <w:spacing w:line="276" w:lineRule="auto"/>
        <w:contextualSpacing/>
        <w:jc w:val="center"/>
        <w:rPr>
          <w:rFonts w:ascii="Verdana" w:hAnsi="Verdana"/>
          <w:b/>
          <w:bCs/>
          <w:sz w:val="18"/>
          <w:szCs w:val="18"/>
        </w:rPr>
      </w:pPr>
      <w:r w:rsidRPr="00A13EE0">
        <w:rPr>
          <w:rFonts w:ascii="Verdana" w:hAnsi="Verdana"/>
          <w:b/>
          <w:bCs/>
          <w:sz w:val="18"/>
          <w:szCs w:val="18"/>
        </w:rPr>
        <w:t>Areas of Expertise</w:t>
      </w:r>
    </w:p>
    <w:p w14:paraId="3C65E3D2" w14:textId="77777777" w:rsidR="001114CE" w:rsidRDefault="001114CE" w:rsidP="00E85C6F">
      <w:pPr>
        <w:pStyle w:val="NormalWeb"/>
        <w:spacing w:before="0" w:beforeAutospacing="0" w:after="0" w:afterAutospacing="0" w:line="276" w:lineRule="auto"/>
        <w:contextualSpacing/>
        <w:rPr>
          <w:rFonts w:ascii="Verdana" w:hAnsi="Verdana"/>
          <w:b/>
          <w:color w:val="000000"/>
          <w:sz w:val="18"/>
          <w:szCs w:val="18"/>
        </w:rPr>
      </w:pPr>
    </w:p>
    <w:p w14:paraId="51429698" w14:textId="3EDD7F13" w:rsidR="004F5E5C" w:rsidRPr="00AB2ED4" w:rsidRDefault="004F5E5C" w:rsidP="004F5E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p>
    <w:tbl>
      <w:tblPr>
        <w:tblW w:w="10065" w:type="dxa"/>
        <w:tblInd w:w="108" w:type="dxa"/>
        <w:tblBorders>
          <w:top w:val="nil"/>
          <w:left w:val="nil"/>
          <w:right w:val="nil"/>
        </w:tblBorders>
        <w:tblLayout w:type="fixed"/>
        <w:tblLook w:val="0000" w:firstRow="0" w:lastRow="0" w:firstColumn="0" w:lastColumn="0" w:noHBand="0" w:noVBand="0"/>
      </w:tblPr>
      <w:tblGrid>
        <w:gridCol w:w="4444"/>
        <w:gridCol w:w="5621"/>
      </w:tblGrid>
      <w:tr w:rsidR="004F5E5C" w:rsidRPr="002365CA" w14:paraId="1B26DFB2" w14:textId="77777777" w:rsidTr="004F5E5C">
        <w:trPr>
          <w:trHeight w:val="406"/>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982ECC" w14:textId="77777777" w:rsidR="004F5E5C" w:rsidRPr="00CB3D24" w:rsidRDefault="004F5E5C" w:rsidP="001477B7">
            <w:pPr>
              <w:widowControl w:val="0"/>
              <w:autoSpaceDE w:val="0"/>
              <w:autoSpaceDN w:val="0"/>
              <w:adjustRightInd w:val="0"/>
              <w:rPr>
                <w:rFonts w:ascii="Verdana" w:hAnsi="Verdana"/>
                <w:color w:val="000000"/>
                <w:kern w:val="1"/>
                <w:sz w:val="20"/>
                <w:szCs w:val="20"/>
                <w:u w:color="0000FF"/>
              </w:rPr>
            </w:pPr>
            <w:r w:rsidRPr="00CB3D24">
              <w:rPr>
                <w:rFonts w:ascii="Verdana" w:hAnsi="Verdana"/>
                <w:b/>
                <w:bCs/>
                <w:color w:val="000000"/>
                <w:sz w:val="20"/>
                <w:szCs w:val="20"/>
                <w:u w:color="0000FF"/>
              </w:rPr>
              <w:t>OS</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47F8F7" w14:textId="77777777" w:rsidR="004F5E5C" w:rsidRPr="00CB3D24" w:rsidRDefault="004F5E5C" w:rsidP="001477B7">
            <w:pPr>
              <w:widowControl w:val="0"/>
              <w:autoSpaceDE w:val="0"/>
              <w:autoSpaceDN w:val="0"/>
              <w:adjustRightInd w:val="0"/>
              <w:ind w:left="234" w:hanging="142"/>
              <w:rPr>
                <w:rFonts w:ascii="Verdana" w:hAnsi="Verdana"/>
                <w:color w:val="000000"/>
                <w:kern w:val="1"/>
                <w:sz w:val="20"/>
                <w:szCs w:val="20"/>
                <w:u w:color="0000FF"/>
              </w:rPr>
            </w:pPr>
            <w:r w:rsidRPr="00CB3D24">
              <w:rPr>
                <w:rFonts w:ascii="Verdana" w:hAnsi="Verdana"/>
                <w:color w:val="000000"/>
                <w:sz w:val="20"/>
                <w:szCs w:val="20"/>
                <w:u w:color="0000FF"/>
              </w:rPr>
              <w:t>Android, Windows XP/Vista/7, MAC</w:t>
            </w:r>
          </w:p>
        </w:tc>
      </w:tr>
      <w:tr w:rsidR="004F5E5C" w:rsidRPr="002365CA" w14:paraId="088598AE" w14:textId="77777777" w:rsidTr="00D27783">
        <w:tblPrEx>
          <w:tblBorders>
            <w:top w:val="none" w:sz="0" w:space="0" w:color="auto"/>
          </w:tblBorders>
        </w:tblPrEx>
        <w:trPr>
          <w:trHeight w:val="450"/>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60707A" w14:textId="77777777" w:rsidR="004F5E5C" w:rsidRPr="00CB3D24" w:rsidRDefault="004F5E5C" w:rsidP="001477B7">
            <w:pPr>
              <w:widowControl w:val="0"/>
              <w:autoSpaceDE w:val="0"/>
              <w:autoSpaceDN w:val="0"/>
              <w:adjustRightInd w:val="0"/>
              <w:rPr>
                <w:rFonts w:ascii="Verdana" w:hAnsi="Verdana"/>
                <w:color w:val="000000"/>
                <w:kern w:val="1"/>
                <w:sz w:val="20"/>
                <w:szCs w:val="20"/>
                <w:u w:color="0000FF"/>
              </w:rPr>
            </w:pPr>
            <w:r w:rsidRPr="00CB3D24">
              <w:rPr>
                <w:rFonts w:ascii="Verdana" w:hAnsi="Verdana"/>
                <w:b/>
                <w:bCs/>
                <w:color w:val="000000"/>
                <w:sz w:val="20"/>
                <w:szCs w:val="20"/>
                <w:u w:color="0000FF"/>
              </w:rPr>
              <w:t>Technologies</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C7D6BB" w14:textId="1FF140EC" w:rsidR="004F5E5C" w:rsidRPr="00CB3D24" w:rsidRDefault="00A61A14" w:rsidP="005313B2">
            <w:pPr>
              <w:widowControl w:val="0"/>
              <w:autoSpaceDE w:val="0"/>
              <w:autoSpaceDN w:val="0"/>
              <w:adjustRightInd w:val="0"/>
              <w:ind w:firstLine="92"/>
              <w:rPr>
                <w:rFonts w:ascii="Verdana" w:hAnsi="Verdana"/>
                <w:color w:val="000000"/>
                <w:sz w:val="20"/>
                <w:szCs w:val="20"/>
                <w:u w:color="0000FF"/>
              </w:rPr>
            </w:pPr>
            <w:r>
              <w:rPr>
                <w:rFonts w:ascii="Verdana" w:hAnsi="Verdana"/>
                <w:color w:val="000000"/>
                <w:sz w:val="20"/>
                <w:szCs w:val="20"/>
                <w:u w:color="0000FF"/>
              </w:rPr>
              <w:t>Java, Android, Springboot</w:t>
            </w:r>
            <w:r w:rsidR="005313B2">
              <w:rPr>
                <w:rFonts w:ascii="Verdana" w:hAnsi="Verdana"/>
                <w:color w:val="000000"/>
                <w:sz w:val="20"/>
                <w:szCs w:val="20"/>
                <w:u w:color="0000FF"/>
              </w:rPr>
              <w:t>, Kony, Kotlin</w:t>
            </w:r>
          </w:p>
        </w:tc>
      </w:tr>
      <w:tr w:rsidR="004F5E5C" w:rsidRPr="002365CA" w14:paraId="55F8B2AE" w14:textId="77777777" w:rsidTr="00D27783">
        <w:tblPrEx>
          <w:tblBorders>
            <w:top w:val="none" w:sz="0" w:space="0" w:color="auto"/>
          </w:tblBorders>
        </w:tblPrEx>
        <w:trPr>
          <w:trHeight w:val="428"/>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3F0F66" w14:textId="77777777" w:rsidR="004F5E5C" w:rsidRPr="00CB3D24" w:rsidRDefault="004F5E5C" w:rsidP="001477B7">
            <w:pPr>
              <w:widowControl w:val="0"/>
              <w:autoSpaceDE w:val="0"/>
              <w:autoSpaceDN w:val="0"/>
              <w:adjustRightInd w:val="0"/>
              <w:rPr>
                <w:rFonts w:ascii="Verdana" w:hAnsi="Verdana"/>
                <w:kern w:val="1"/>
                <w:sz w:val="20"/>
                <w:szCs w:val="20"/>
                <w:u w:color="0000FF"/>
              </w:rPr>
            </w:pPr>
            <w:r w:rsidRPr="00CB3D24">
              <w:rPr>
                <w:rFonts w:ascii="Verdana" w:hAnsi="Verdana"/>
                <w:b/>
                <w:bCs/>
                <w:kern w:val="1"/>
                <w:sz w:val="20"/>
                <w:szCs w:val="20"/>
                <w:u w:color="0000FF"/>
              </w:rPr>
              <w:t>RDBMS</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3E7AC4" w14:textId="1AB62BB0" w:rsidR="004F5E5C" w:rsidRPr="00CB3D24" w:rsidRDefault="004F5E5C" w:rsidP="00C03639">
            <w:pPr>
              <w:widowControl w:val="0"/>
              <w:autoSpaceDE w:val="0"/>
              <w:autoSpaceDN w:val="0"/>
              <w:adjustRightInd w:val="0"/>
              <w:rPr>
                <w:rFonts w:ascii="Verdana" w:hAnsi="Verdana"/>
                <w:kern w:val="1"/>
                <w:sz w:val="20"/>
                <w:szCs w:val="20"/>
                <w:u w:color="0000FF"/>
              </w:rPr>
            </w:pPr>
            <w:r w:rsidRPr="00CB3D24">
              <w:rPr>
                <w:rFonts w:ascii="Verdana" w:hAnsi="Verdana"/>
                <w:kern w:val="1"/>
                <w:sz w:val="20"/>
                <w:szCs w:val="20"/>
                <w:u w:color="0000FF"/>
              </w:rPr>
              <w:t xml:space="preserve"> MySQL 5, SQLITE</w:t>
            </w:r>
          </w:p>
        </w:tc>
      </w:tr>
      <w:tr w:rsidR="004F5E5C" w:rsidRPr="002365CA" w14:paraId="1F6B4615" w14:textId="77777777" w:rsidTr="00D27783">
        <w:tblPrEx>
          <w:tblBorders>
            <w:top w:val="none" w:sz="0" w:space="0" w:color="auto"/>
          </w:tblBorders>
        </w:tblPrEx>
        <w:trPr>
          <w:trHeight w:val="676"/>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EB9241" w14:textId="77777777" w:rsidR="004F5E5C" w:rsidRPr="00CB3D24" w:rsidRDefault="004F5E5C" w:rsidP="001477B7">
            <w:pPr>
              <w:widowControl w:val="0"/>
              <w:autoSpaceDE w:val="0"/>
              <w:autoSpaceDN w:val="0"/>
              <w:adjustRightInd w:val="0"/>
              <w:rPr>
                <w:rFonts w:ascii="Verdana" w:hAnsi="Verdana"/>
                <w:color w:val="000000"/>
                <w:kern w:val="1"/>
                <w:sz w:val="20"/>
                <w:szCs w:val="20"/>
                <w:u w:color="0000FF"/>
              </w:rPr>
            </w:pPr>
            <w:r w:rsidRPr="00CB3D24">
              <w:rPr>
                <w:rFonts w:ascii="Verdana" w:hAnsi="Verdana"/>
                <w:b/>
                <w:bCs/>
                <w:color w:val="000000"/>
                <w:sz w:val="20"/>
                <w:szCs w:val="20"/>
                <w:u w:color="0000FF"/>
              </w:rPr>
              <w:t>Web Technologies</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56A7AC" w14:textId="5ED0D9EF" w:rsidR="004F5E5C" w:rsidRPr="00CB3D24" w:rsidRDefault="004F5E5C" w:rsidP="001477B7">
            <w:pPr>
              <w:widowControl w:val="0"/>
              <w:autoSpaceDE w:val="0"/>
              <w:autoSpaceDN w:val="0"/>
              <w:adjustRightInd w:val="0"/>
              <w:ind w:left="92"/>
              <w:rPr>
                <w:rFonts w:ascii="Verdana" w:hAnsi="Verdana"/>
                <w:color w:val="000000"/>
                <w:kern w:val="1"/>
                <w:sz w:val="20"/>
                <w:szCs w:val="20"/>
                <w:u w:color="0000FF"/>
              </w:rPr>
            </w:pPr>
            <w:r w:rsidRPr="00CB3D24">
              <w:rPr>
                <w:rFonts w:ascii="Verdana" w:hAnsi="Verdana"/>
                <w:color w:val="000000"/>
                <w:sz w:val="20"/>
                <w:szCs w:val="20"/>
                <w:u w:color="0000FF"/>
              </w:rPr>
              <w:t>JavaScript, HTML5, CSS3, jQuery, Boo</w:t>
            </w:r>
            <w:r w:rsidR="00737CA0">
              <w:rPr>
                <w:rFonts w:ascii="Verdana" w:hAnsi="Verdana"/>
                <w:color w:val="000000"/>
                <w:sz w:val="20"/>
                <w:szCs w:val="20"/>
                <w:u w:color="0000FF"/>
              </w:rPr>
              <w:t xml:space="preserve">tstrap.js, </w:t>
            </w:r>
          </w:p>
        </w:tc>
      </w:tr>
      <w:tr w:rsidR="004F5E5C" w:rsidRPr="002365CA" w14:paraId="58A99E1A" w14:textId="77777777" w:rsidTr="004F5E5C">
        <w:tblPrEx>
          <w:tblBorders>
            <w:top w:val="none" w:sz="0" w:space="0" w:color="auto"/>
          </w:tblBorders>
        </w:tblPrEx>
        <w:trPr>
          <w:trHeight w:val="386"/>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6C49E0" w14:textId="77777777" w:rsidR="004F5E5C" w:rsidRPr="00CB3D24" w:rsidRDefault="004F5E5C" w:rsidP="001477B7">
            <w:pPr>
              <w:widowControl w:val="0"/>
              <w:autoSpaceDE w:val="0"/>
              <w:autoSpaceDN w:val="0"/>
              <w:adjustRightInd w:val="0"/>
              <w:rPr>
                <w:rFonts w:ascii="Verdana" w:hAnsi="Verdana"/>
                <w:color w:val="000000"/>
                <w:kern w:val="1"/>
                <w:sz w:val="20"/>
                <w:szCs w:val="20"/>
                <w:u w:color="0000FF"/>
              </w:rPr>
            </w:pPr>
            <w:r w:rsidRPr="00CB3D24">
              <w:rPr>
                <w:rFonts w:ascii="Verdana" w:hAnsi="Verdana"/>
                <w:b/>
                <w:bCs/>
                <w:color w:val="000000"/>
                <w:sz w:val="20"/>
                <w:szCs w:val="20"/>
                <w:u w:color="0000FF"/>
              </w:rPr>
              <w:t>Server Side</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B03B2" w14:textId="21EF5C9E" w:rsidR="004F5E5C" w:rsidRPr="00CB3D24" w:rsidRDefault="00617544" w:rsidP="00617544">
            <w:pPr>
              <w:widowControl w:val="0"/>
              <w:autoSpaceDE w:val="0"/>
              <w:autoSpaceDN w:val="0"/>
              <w:adjustRightInd w:val="0"/>
              <w:rPr>
                <w:rFonts w:ascii="Verdana" w:hAnsi="Verdana"/>
                <w:color w:val="000000"/>
                <w:kern w:val="1"/>
                <w:sz w:val="20"/>
                <w:szCs w:val="20"/>
                <w:u w:color="0000FF"/>
              </w:rPr>
            </w:pPr>
            <w:r>
              <w:rPr>
                <w:rFonts w:ascii="Verdana" w:hAnsi="Verdana"/>
                <w:color w:val="000000"/>
                <w:sz w:val="20"/>
                <w:szCs w:val="20"/>
                <w:u w:color="0000FF"/>
              </w:rPr>
              <w:t xml:space="preserve"> Servlet, Springboot</w:t>
            </w:r>
            <w:bookmarkStart w:id="0" w:name="_GoBack"/>
            <w:bookmarkEnd w:id="0"/>
          </w:p>
        </w:tc>
      </w:tr>
      <w:tr w:rsidR="004F5E5C" w:rsidRPr="002365CA" w14:paraId="0C3F98D2" w14:textId="77777777" w:rsidTr="004F5E5C">
        <w:tblPrEx>
          <w:tblBorders>
            <w:top w:val="none" w:sz="0" w:space="0" w:color="auto"/>
          </w:tblBorders>
        </w:tblPrEx>
        <w:trPr>
          <w:trHeight w:val="340"/>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232E7F" w14:textId="77777777" w:rsidR="004F5E5C" w:rsidRPr="00CB3D24" w:rsidRDefault="004F5E5C" w:rsidP="001477B7">
            <w:pPr>
              <w:widowControl w:val="0"/>
              <w:autoSpaceDE w:val="0"/>
              <w:autoSpaceDN w:val="0"/>
              <w:adjustRightInd w:val="0"/>
              <w:rPr>
                <w:rFonts w:ascii="Verdana" w:hAnsi="Verdana"/>
                <w:color w:val="000000"/>
                <w:kern w:val="1"/>
                <w:sz w:val="20"/>
                <w:szCs w:val="20"/>
                <w:u w:color="0000FF"/>
              </w:rPr>
            </w:pPr>
            <w:r w:rsidRPr="00CB3D24">
              <w:rPr>
                <w:rFonts w:ascii="Verdana" w:hAnsi="Verdana"/>
                <w:b/>
                <w:bCs/>
                <w:color w:val="000000"/>
                <w:sz w:val="20"/>
                <w:szCs w:val="20"/>
                <w:u w:color="0000FF"/>
              </w:rPr>
              <w:t>Application Servers</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BBC349" w14:textId="07BF09EF" w:rsidR="004F5E5C" w:rsidRPr="00CB3D24" w:rsidRDefault="0057175F" w:rsidP="0057175F">
            <w:pPr>
              <w:widowControl w:val="0"/>
              <w:autoSpaceDE w:val="0"/>
              <w:autoSpaceDN w:val="0"/>
              <w:adjustRightInd w:val="0"/>
              <w:rPr>
                <w:rFonts w:ascii="Verdana" w:hAnsi="Verdana"/>
                <w:color w:val="000000"/>
                <w:kern w:val="1"/>
                <w:sz w:val="20"/>
                <w:szCs w:val="20"/>
                <w:u w:color="0000FF"/>
              </w:rPr>
            </w:pPr>
            <w:r>
              <w:rPr>
                <w:rFonts w:ascii="Verdana" w:hAnsi="Verdana"/>
                <w:color w:val="000000"/>
                <w:sz w:val="20"/>
                <w:szCs w:val="20"/>
                <w:u w:color="0000FF"/>
              </w:rPr>
              <w:t xml:space="preserve"> Apache Tomcat, JBOSS</w:t>
            </w:r>
          </w:p>
        </w:tc>
      </w:tr>
      <w:tr w:rsidR="004F5E5C" w:rsidRPr="002365CA" w14:paraId="20538B5C" w14:textId="77777777" w:rsidTr="004F5E5C">
        <w:tblPrEx>
          <w:tblBorders>
            <w:top w:val="none" w:sz="0" w:space="0" w:color="auto"/>
          </w:tblBorders>
        </w:tblPrEx>
        <w:trPr>
          <w:trHeight w:val="386"/>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D666D5" w14:textId="77777777" w:rsidR="004F5E5C" w:rsidRPr="00CB3D24" w:rsidRDefault="004F5E5C" w:rsidP="001477B7">
            <w:pPr>
              <w:widowControl w:val="0"/>
              <w:autoSpaceDE w:val="0"/>
              <w:autoSpaceDN w:val="0"/>
              <w:adjustRightInd w:val="0"/>
              <w:rPr>
                <w:rFonts w:ascii="Verdana" w:hAnsi="Verdana"/>
                <w:color w:val="000000"/>
                <w:kern w:val="1"/>
                <w:sz w:val="20"/>
                <w:szCs w:val="20"/>
                <w:u w:color="0000FF"/>
              </w:rPr>
            </w:pPr>
            <w:r w:rsidRPr="00CB3D24">
              <w:rPr>
                <w:rFonts w:ascii="Verdana" w:hAnsi="Verdana"/>
                <w:b/>
                <w:bCs/>
                <w:color w:val="000000"/>
                <w:sz w:val="20"/>
                <w:szCs w:val="20"/>
                <w:u w:color="0000FF"/>
              </w:rPr>
              <w:t>IDE</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340294" w14:textId="71469BC7" w:rsidR="004F5E5C" w:rsidRPr="00CB3D24" w:rsidRDefault="004F5E5C" w:rsidP="001477B7">
            <w:pPr>
              <w:widowControl w:val="0"/>
              <w:autoSpaceDE w:val="0"/>
              <w:autoSpaceDN w:val="0"/>
              <w:adjustRightInd w:val="0"/>
              <w:ind w:left="92"/>
              <w:rPr>
                <w:rFonts w:ascii="Verdana" w:hAnsi="Verdana"/>
                <w:color w:val="000000"/>
                <w:kern w:val="1"/>
                <w:sz w:val="20"/>
                <w:szCs w:val="20"/>
                <w:u w:color="0000FF"/>
              </w:rPr>
            </w:pPr>
            <w:r w:rsidRPr="00CB3D24">
              <w:rPr>
                <w:rFonts w:ascii="Verdana" w:hAnsi="Verdana"/>
                <w:color w:val="000000"/>
                <w:sz w:val="20"/>
                <w:szCs w:val="20"/>
                <w:u w:color="0000FF"/>
              </w:rPr>
              <w:t>Eclipse, KONY Studio, Android Studio, XCODE</w:t>
            </w:r>
            <w:r w:rsidR="00617544">
              <w:rPr>
                <w:rFonts w:ascii="Verdana" w:hAnsi="Verdana"/>
                <w:color w:val="000000"/>
                <w:sz w:val="20"/>
                <w:szCs w:val="20"/>
                <w:u w:color="0000FF"/>
              </w:rPr>
              <w:t xml:space="preserve"> , Intellij</w:t>
            </w:r>
          </w:p>
        </w:tc>
      </w:tr>
      <w:tr w:rsidR="004F5E5C" w:rsidRPr="002365CA" w14:paraId="6D71C11E" w14:textId="77777777" w:rsidTr="004F5E5C">
        <w:trPr>
          <w:trHeight w:val="415"/>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16069D" w14:textId="77777777" w:rsidR="004F5E5C" w:rsidRPr="00CB3D24" w:rsidRDefault="004F5E5C" w:rsidP="001477B7">
            <w:pPr>
              <w:widowControl w:val="0"/>
              <w:autoSpaceDE w:val="0"/>
              <w:autoSpaceDN w:val="0"/>
              <w:adjustRightInd w:val="0"/>
              <w:rPr>
                <w:rFonts w:ascii="Verdana" w:hAnsi="Verdana"/>
                <w:color w:val="000000"/>
                <w:kern w:val="1"/>
                <w:sz w:val="20"/>
                <w:szCs w:val="20"/>
                <w:u w:color="0000FF"/>
              </w:rPr>
            </w:pPr>
            <w:r w:rsidRPr="00CB3D24">
              <w:rPr>
                <w:rFonts w:ascii="Verdana" w:hAnsi="Verdana"/>
                <w:b/>
                <w:bCs/>
                <w:color w:val="000000"/>
                <w:sz w:val="20"/>
                <w:szCs w:val="20"/>
                <w:u w:color="0000FF"/>
              </w:rPr>
              <w:t>Tools</w:t>
            </w: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089CBD" w14:textId="1996E030" w:rsidR="004F5E5C" w:rsidRPr="00CB3D24" w:rsidRDefault="005455D5" w:rsidP="001477B7">
            <w:pPr>
              <w:widowControl w:val="0"/>
              <w:autoSpaceDE w:val="0"/>
              <w:autoSpaceDN w:val="0"/>
              <w:adjustRightInd w:val="0"/>
              <w:rPr>
                <w:rFonts w:ascii="Verdana" w:hAnsi="Verdana"/>
                <w:color w:val="000000"/>
                <w:kern w:val="1"/>
                <w:sz w:val="20"/>
                <w:szCs w:val="20"/>
                <w:u w:color="0000FF"/>
              </w:rPr>
            </w:pPr>
            <w:r>
              <w:rPr>
                <w:rFonts w:ascii="Verdana" w:hAnsi="Verdana"/>
                <w:color w:val="000000"/>
                <w:sz w:val="20"/>
                <w:szCs w:val="20"/>
                <w:u w:color="0000FF"/>
              </w:rPr>
              <w:t xml:space="preserve"> MySQL GUI Tool, </w:t>
            </w:r>
            <w:r w:rsidR="004F5E5C" w:rsidRPr="00CB3D24">
              <w:rPr>
                <w:rFonts w:ascii="Verdana" w:hAnsi="Verdana"/>
                <w:color w:val="000000"/>
                <w:sz w:val="20"/>
                <w:szCs w:val="20"/>
                <w:u w:color="0000FF"/>
              </w:rPr>
              <w:t>PhpMyAdmin</w:t>
            </w:r>
          </w:p>
        </w:tc>
      </w:tr>
      <w:tr w:rsidR="004F5E5C" w:rsidRPr="002365CA" w14:paraId="3BBC38D8" w14:textId="77777777" w:rsidTr="00462FF0">
        <w:trPr>
          <w:trHeight w:val="556"/>
        </w:trPr>
        <w:tc>
          <w:tcPr>
            <w:tcW w:w="4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0AA086" w14:textId="77777777" w:rsidR="004F5E5C" w:rsidRPr="00CB3D24" w:rsidRDefault="004F5E5C" w:rsidP="001477B7">
            <w:pPr>
              <w:widowControl w:val="0"/>
              <w:autoSpaceDE w:val="0"/>
              <w:autoSpaceDN w:val="0"/>
              <w:adjustRightInd w:val="0"/>
              <w:rPr>
                <w:rFonts w:ascii="Verdana" w:hAnsi="Verdana"/>
                <w:b/>
                <w:color w:val="000000"/>
                <w:kern w:val="1"/>
                <w:sz w:val="20"/>
                <w:szCs w:val="20"/>
                <w:u w:color="0000FF"/>
              </w:rPr>
            </w:pPr>
          </w:p>
          <w:p w14:paraId="72BCFBA2" w14:textId="77777777" w:rsidR="004F5E5C" w:rsidRPr="00CB3D24" w:rsidRDefault="004F5E5C" w:rsidP="001477B7">
            <w:pPr>
              <w:widowControl w:val="0"/>
              <w:autoSpaceDE w:val="0"/>
              <w:autoSpaceDN w:val="0"/>
              <w:adjustRightInd w:val="0"/>
              <w:rPr>
                <w:rFonts w:ascii="Verdana" w:hAnsi="Verdana"/>
                <w:b/>
                <w:color w:val="000000"/>
                <w:kern w:val="1"/>
                <w:sz w:val="20"/>
                <w:szCs w:val="20"/>
                <w:u w:color="0000FF"/>
              </w:rPr>
            </w:pPr>
            <w:r w:rsidRPr="00CB3D24">
              <w:rPr>
                <w:rFonts w:ascii="Verdana" w:hAnsi="Verdana"/>
                <w:b/>
                <w:color w:val="000000"/>
                <w:kern w:val="1"/>
                <w:sz w:val="20"/>
                <w:szCs w:val="20"/>
                <w:u w:color="0000FF"/>
              </w:rPr>
              <w:t>Server Deployment</w:t>
            </w:r>
          </w:p>
          <w:p w14:paraId="570E7694" w14:textId="77777777" w:rsidR="004F5E5C" w:rsidRPr="00CB3D24" w:rsidRDefault="004F5E5C" w:rsidP="001477B7">
            <w:pPr>
              <w:widowControl w:val="0"/>
              <w:autoSpaceDE w:val="0"/>
              <w:autoSpaceDN w:val="0"/>
              <w:adjustRightInd w:val="0"/>
              <w:rPr>
                <w:rFonts w:ascii="Verdana" w:hAnsi="Verdana"/>
                <w:b/>
                <w:bCs/>
                <w:color w:val="000000"/>
                <w:sz w:val="20"/>
                <w:szCs w:val="20"/>
                <w:u w:color="0000FF"/>
              </w:rPr>
            </w:pPr>
          </w:p>
        </w:tc>
        <w:tc>
          <w:tcPr>
            <w:tcW w:w="56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E7E800" w14:textId="22933B62" w:rsidR="001604D2" w:rsidRPr="00CB3D24" w:rsidRDefault="004F5E5C" w:rsidP="001477B7">
            <w:pPr>
              <w:widowControl w:val="0"/>
              <w:autoSpaceDE w:val="0"/>
              <w:autoSpaceDN w:val="0"/>
              <w:adjustRightInd w:val="0"/>
              <w:rPr>
                <w:rFonts w:ascii="Verdana" w:hAnsi="Verdana"/>
                <w:color w:val="000000"/>
                <w:sz w:val="20"/>
                <w:szCs w:val="20"/>
                <w:u w:color="0000FF"/>
              </w:rPr>
            </w:pPr>
            <w:r w:rsidRPr="00CB3D24">
              <w:rPr>
                <w:rFonts w:ascii="Verdana" w:hAnsi="Verdana"/>
                <w:color w:val="000000"/>
                <w:sz w:val="20"/>
                <w:szCs w:val="20"/>
                <w:u w:color="0000FF"/>
              </w:rPr>
              <w:t>Google Virtual Machine, Openshift, Heroku</w:t>
            </w:r>
            <w:r w:rsidR="00157A88">
              <w:rPr>
                <w:rFonts w:ascii="Verdana" w:hAnsi="Verdana"/>
                <w:color w:val="000000"/>
                <w:sz w:val="20"/>
                <w:szCs w:val="20"/>
                <w:u w:color="0000FF"/>
              </w:rPr>
              <w:t>, HIOX</w:t>
            </w:r>
          </w:p>
        </w:tc>
      </w:tr>
    </w:tbl>
    <w:p w14:paraId="059367F4" w14:textId="77777777" w:rsidR="003448AE" w:rsidRDefault="003448AE" w:rsidP="003448A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color w:val="000000"/>
          <w:sz w:val="18"/>
          <w:szCs w:val="18"/>
          <w:lang w:val="en-US"/>
        </w:rPr>
      </w:pPr>
    </w:p>
    <w:p w14:paraId="1AEA2DB3" w14:textId="77777777" w:rsidR="007D6F60" w:rsidRDefault="007D6F60" w:rsidP="007D6F60">
      <w:pPr>
        <w:spacing w:line="276" w:lineRule="auto"/>
        <w:contextualSpacing/>
        <w:jc w:val="both"/>
        <w:rPr>
          <w:rFonts w:ascii="Verdana" w:hAnsi="Verdana"/>
          <w:bCs/>
          <w:sz w:val="16"/>
          <w:szCs w:val="16"/>
        </w:rPr>
      </w:pPr>
    </w:p>
    <w:p w14:paraId="7143B03F" w14:textId="77777777" w:rsidR="004860E5" w:rsidRPr="005D1725" w:rsidRDefault="004860E5" w:rsidP="007D6F60">
      <w:pPr>
        <w:spacing w:line="276" w:lineRule="auto"/>
        <w:contextualSpacing/>
        <w:jc w:val="both"/>
        <w:rPr>
          <w:rFonts w:ascii="Verdana" w:hAnsi="Verdana"/>
          <w:bCs/>
          <w:sz w:val="16"/>
          <w:szCs w:val="16"/>
        </w:rPr>
      </w:pPr>
    </w:p>
    <w:p w14:paraId="24E7DC48" w14:textId="3301074A" w:rsidR="007D6F60" w:rsidRPr="00A13EE0" w:rsidRDefault="007D6F60" w:rsidP="007D6F60">
      <w:pPr>
        <w:pBdr>
          <w:top w:val="single" w:sz="4" w:space="1" w:color="auto"/>
          <w:left w:val="single" w:sz="4" w:space="4" w:color="auto"/>
          <w:bottom w:val="single" w:sz="4" w:space="3" w:color="auto"/>
          <w:right w:val="single" w:sz="4" w:space="4" w:color="auto"/>
        </w:pBdr>
        <w:shd w:val="clear" w:color="auto" w:fill="C0C0C0"/>
        <w:spacing w:line="276" w:lineRule="auto"/>
        <w:contextualSpacing/>
        <w:jc w:val="center"/>
        <w:rPr>
          <w:rFonts w:ascii="Verdana" w:hAnsi="Verdana"/>
          <w:b/>
          <w:bCs/>
          <w:sz w:val="18"/>
          <w:szCs w:val="18"/>
        </w:rPr>
      </w:pPr>
      <w:r>
        <w:rPr>
          <w:rFonts w:ascii="Verdana" w:hAnsi="Verdana"/>
          <w:b/>
          <w:bCs/>
          <w:sz w:val="18"/>
          <w:szCs w:val="18"/>
        </w:rPr>
        <w:t>Learning</w:t>
      </w:r>
      <w:r w:rsidRPr="00A13EE0">
        <w:rPr>
          <w:rFonts w:ascii="Verdana" w:hAnsi="Verdana"/>
          <w:b/>
          <w:bCs/>
          <w:sz w:val="18"/>
          <w:szCs w:val="18"/>
        </w:rPr>
        <w:t xml:space="preserve"> Experience</w:t>
      </w:r>
    </w:p>
    <w:p w14:paraId="6DFA8F18" w14:textId="77777777" w:rsidR="007D6F60" w:rsidRDefault="007D6F60" w:rsidP="007D6F60">
      <w:pPr>
        <w:spacing w:line="276" w:lineRule="auto"/>
        <w:contextualSpacing/>
        <w:jc w:val="both"/>
        <w:rPr>
          <w:rFonts w:ascii="Verdana" w:hAnsi="Verdana"/>
          <w:b/>
          <w:bCs/>
          <w:sz w:val="18"/>
          <w:szCs w:val="18"/>
        </w:rPr>
      </w:pPr>
    </w:p>
    <w:p w14:paraId="40507CDC" w14:textId="77777777" w:rsidR="007D6F60" w:rsidRDefault="007D6F60" w:rsidP="007D6F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3B5F1236" w14:textId="77777777" w:rsidR="00752716" w:rsidRPr="00752716" w:rsidRDefault="00752716" w:rsidP="00752716">
      <w:pPr>
        <w:widowControl w:val="0"/>
        <w:autoSpaceDE w:val="0"/>
        <w:autoSpaceDN w:val="0"/>
        <w:adjustRightInd w:val="0"/>
        <w:rPr>
          <w:rFonts w:ascii="Verdana" w:hAnsi="Verdana" w:cs="Times"/>
          <w:b/>
          <w:bCs/>
          <w:color w:val="00007F"/>
          <w:sz w:val="20"/>
          <w:szCs w:val="20"/>
          <w:u w:color="0000FF"/>
        </w:rPr>
      </w:pPr>
      <w:r w:rsidRPr="00752716">
        <w:rPr>
          <w:rFonts w:ascii="Verdana" w:hAnsi="Verdana" w:cs="Times"/>
          <w:b/>
          <w:bCs/>
          <w:color w:val="00007F"/>
          <w:sz w:val="20"/>
          <w:szCs w:val="20"/>
          <w:u w:color="0000FF"/>
        </w:rPr>
        <w:t>JESUS CHAT (OWN APPLICATION):</w:t>
      </w:r>
    </w:p>
    <w:p w14:paraId="494A75B0" w14:textId="77777777" w:rsidR="00752716" w:rsidRPr="00752716" w:rsidRDefault="00752716" w:rsidP="00752716">
      <w:pPr>
        <w:widowControl w:val="0"/>
        <w:autoSpaceDE w:val="0"/>
        <w:autoSpaceDN w:val="0"/>
        <w:adjustRightInd w:val="0"/>
        <w:rPr>
          <w:rFonts w:ascii="Verdana" w:hAnsi="Verdana"/>
          <w:color w:val="000000"/>
          <w:kern w:val="1"/>
          <w:sz w:val="20"/>
          <w:szCs w:val="20"/>
          <w:u w:color="0000FF"/>
        </w:rPr>
      </w:pPr>
      <w:r w:rsidRPr="00752716">
        <w:rPr>
          <w:rFonts w:ascii="Verdana" w:hAnsi="Verdana"/>
          <w:color w:val="000000"/>
          <w:sz w:val="20"/>
          <w:szCs w:val="20"/>
          <w:u w:color="0000FF"/>
        </w:rPr>
        <w:t>(Android, Web Application, Servlet, Google Virtual machine)</w:t>
      </w:r>
      <w:r w:rsidRPr="00752716">
        <w:rPr>
          <w:rFonts w:ascii="Verdana" w:hAnsi="Verdana"/>
          <w:color w:val="000000"/>
          <w:sz w:val="20"/>
          <w:szCs w:val="20"/>
          <w:u w:color="0000FF"/>
        </w:rPr>
        <w:tab/>
        <w:t xml:space="preserve">                                                                   </w:t>
      </w:r>
    </w:p>
    <w:p w14:paraId="4891B322" w14:textId="77777777" w:rsidR="00752716" w:rsidRPr="00752716" w:rsidRDefault="00752716" w:rsidP="00752716">
      <w:pPr>
        <w:widowControl w:val="0"/>
        <w:autoSpaceDE w:val="0"/>
        <w:autoSpaceDN w:val="0"/>
        <w:adjustRightInd w:val="0"/>
        <w:rPr>
          <w:rFonts w:ascii="Verdana" w:hAnsi="Verdana"/>
          <w:color w:val="000000"/>
          <w:kern w:val="1"/>
          <w:sz w:val="20"/>
          <w:szCs w:val="20"/>
          <w:u w:color="0000FF"/>
        </w:rPr>
      </w:pPr>
    </w:p>
    <w:p w14:paraId="18920329" w14:textId="77777777" w:rsidR="00752716" w:rsidRPr="00752716" w:rsidRDefault="00752716" w:rsidP="00752716">
      <w:pPr>
        <w:widowControl w:val="0"/>
        <w:autoSpaceDE w:val="0"/>
        <w:autoSpaceDN w:val="0"/>
        <w:adjustRightInd w:val="0"/>
        <w:rPr>
          <w:rFonts w:ascii="Verdana" w:hAnsi="Verdana"/>
          <w:b/>
          <w:bCs/>
          <w:color w:val="000000"/>
          <w:sz w:val="20"/>
          <w:szCs w:val="20"/>
          <w:u w:color="0000FF"/>
        </w:rPr>
      </w:pPr>
      <w:r w:rsidRPr="00752716">
        <w:rPr>
          <w:rFonts w:ascii="Verdana" w:hAnsi="Verdana"/>
          <w:b/>
          <w:bCs/>
          <w:color w:val="000000"/>
          <w:sz w:val="20"/>
          <w:szCs w:val="20"/>
          <w:u w:color="0000FF"/>
        </w:rPr>
        <w:t>Android</w:t>
      </w:r>
    </w:p>
    <w:p w14:paraId="348FED46" w14:textId="77777777" w:rsidR="00752716" w:rsidRPr="00752716" w:rsidRDefault="00752716" w:rsidP="00752716">
      <w:pPr>
        <w:widowControl w:val="0"/>
        <w:autoSpaceDE w:val="0"/>
        <w:autoSpaceDN w:val="0"/>
        <w:adjustRightInd w:val="0"/>
        <w:ind w:firstLine="720"/>
        <w:rPr>
          <w:rFonts w:ascii="Verdana" w:hAnsi="Verdana" w:cs="Times"/>
          <w:color w:val="000000"/>
          <w:sz w:val="20"/>
          <w:szCs w:val="20"/>
          <w:u w:color="0000FF"/>
        </w:rPr>
      </w:pPr>
      <w:r w:rsidRPr="00752716">
        <w:rPr>
          <w:rFonts w:ascii="Verdana" w:hAnsi="Verdana" w:cs="Times"/>
          <w:color w:val="000000"/>
          <w:sz w:val="20"/>
          <w:szCs w:val="20"/>
          <w:u w:color="0000FF"/>
        </w:rPr>
        <w:t>This application contains the features of Web sockets. This real time chat application having lot of features that we can create the account and Post our comments in Forum and can chat with individual users and we can maintain the account with friends and posts like Facebook, etc.</w:t>
      </w:r>
    </w:p>
    <w:p w14:paraId="108E64CF" w14:textId="77777777" w:rsidR="00752716" w:rsidRPr="00752716" w:rsidRDefault="00752716" w:rsidP="00752716">
      <w:pPr>
        <w:widowControl w:val="0"/>
        <w:autoSpaceDE w:val="0"/>
        <w:autoSpaceDN w:val="0"/>
        <w:adjustRightInd w:val="0"/>
        <w:rPr>
          <w:rFonts w:ascii="Verdana" w:hAnsi="Verdana"/>
          <w:color w:val="000000"/>
          <w:kern w:val="1"/>
          <w:sz w:val="20"/>
          <w:szCs w:val="20"/>
          <w:u w:color="0000FF"/>
        </w:rPr>
      </w:pPr>
    </w:p>
    <w:p w14:paraId="41BE0C86" w14:textId="77777777" w:rsidR="00752716" w:rsidRPr="00752716" w:rsidRDefault="00752716" w:rsidP="00752716">
      <w:pPr>
        <w:widowControl w:val="0"/>
        <w:autoSpaceDE w:val="0"/>
        <w:autoSpaceDN w:val="0"/>
        <w:adjustRightInd w:val="0"/>
        <w:rPr>
          <w:rFonts w:ascii="Verdana" w:hAnsi="Verdana"/>
          <w:color w:val="000000"/>
          <w:kern w:val="1"/>
          <w:sz w:val="20"/>
          <w:szCs w:val="20"/>
          <w:u w:color="0000FF"/>
        </w:rPr>
      </w:pPr>
      <w:r w:rsidRPr="00752716">
        <w:rPr>
          <w:rFonts w:ascii="Verdana" w:hAnsi="Verdana"/>
          <w:b/>
          <w:color w:val="000000"/>
          <w:kern w:val="1"/>
          <w:sz w:val="20"/>
          <w:szCs w:val="20"/>
          <w:u w:color="0000FF"/>
        </w:rPr>
        <w:t>Play store link</w:t>
      </w:r>
      <w:r w:rsidRPr="00752716">
        <w:rPr>
          <w:rFonts w:ascii="Verdana" w:hAnsi="Verdana"/>
          <w:color w:val="000000"/>
          <w:kern w:val="1"/>
          <w:sz w:val="20"/>
          <w:szCs w:val="20"/>
          <w:u w:color="0000FF"/>
        </w:rPr>
        <w:t xml:space="preserve"> - </w:t>
      </w:r>
      <w:hyperlink r:id="rId8" w:history="1">
        <w:r w:rsidRPr="00752716">
          <w:rPr>
            <w:rFonts w:ascii="Verdana" w:hAnsi="Verdana"/>
            <w:color w:val="1F497D" w:themeColor="text2"/>
            <w:kern w:val="1"/>
            <w:sz w:val="20"/>
            <w:szCs w:val="20"/>
            <w:u w:color="0000FF"/>
          </w:rPr>
          <w:t>https://play.google.com/store/apps/details?id=com.jesusfrank.chat</w:t>
        </w:r>
      </w:hyperlink>
    </w:p>
    <w:p w14:paraId="32F35AC7" w14:textId="77777777" w:rsidR="00752716" w:rsidRPr="00752716" w:rsidRDefault="00752716" w:rsidP="00752716">
      <w:pPr>
        <w:widowControl w:val="0"/>
        <w:autoSpaceDE w:val="0"/>
        <w:autoSpaceDN w:val="0"/>
        <w:adjustRightInd w:val="0"/>
        <w:rPr>
          <w:rFonts w:ascii="Verdana" w:hAnsi="Verdana" w:cs="Times"/>
          <w:b/>
          <w:bCs/>
          <w:color w:val="000000"/>
          <w:sz w:val="20"/>
          <w:szCs w:val="20"/>
          <w:u w:color="0000FF"/>
        </w:rPr>
      </w:pPr>
    </w:p>
    <w:p w14:paraId="3CEE65ED" w14:textId="77777777" w:rsidR="00752716" w:rsidRPr="00752716" w:rsidRDefault="00752716" w:rsidP="00752716">
      <w:pPr>
        <w:widowControl w:val="0"/>
        <w:autoSpaceDE w:val="0"/>
        <w:autoSpaceDN w:val="0"/>
        <w:adjustRightInd w:val="0"/>
        <w:rPr>
          <w:rFonts w:ascii="Verdana" w:hAnsi="Verdana"/>
          <w:color w:val="000000"/>
          <w:kern w:val="1"/>
          <w:sz w:val="20"/>
          <w:szCs w:val="20"/>
          <w:u w:color="0000FF"/>
        </w:rPr>
      </w:pPr>
      <w:r w:rsidRPr="00752716">
        <w:rPr>
          <w:rFonts w:ascii="Verdana" w:hAnsi="Verdana"/>
          <w:b/>
          <w:bCs/>
          <w:color w:val="000000"/>
          <w:sz w:val="20"/>
          <w:szCs w:val="20"/>
          <w:u w:color="0000FF"/>
        </w:rPr>
        <w:t>Web Application: (HTML5, JQuery, JavaScript, Bootstrap.js)</w:t>
      </w:r>
    </w:p>
    <w:p w14:paraId="20C90293" w14:textId="77777777" w:rsidR="00752716" w:rsidRPr="00752716" w:rsidRDefault="00752716" w:rsidP="00752716">
      <w:pPr>
        <w:widowControl w:val="0"/>
        <w:autoSpaceDE w:val="0"/>
        <w:autoSpaceDN w:val="0"/>
        <w:adjustRightInd w:val="0"/>
        <w:rPr>
          <w:rFonts w:ascii="Verdana" w:hAnsi="Verdana"/>
          <w:color w:val="000000"/>
          <w:kern w:val="1"/>
          <w:sz w:val="20"/>
          <w:szCs w:val="20"/>
          <w:u w:color="0000FF"/>
        </w:rPr>
      </w:pPr>
    </w:p>
    <w:p w14:paraId="5A749432" w14:textId="77777777" w:rsidR="00752716" w:rsidRPr="00752716" w:rsidRDefault="00752716" w:rsidP="00752716">
      <w:pPr>
        <w:widowControl w:val="0"/>
        <w:autoSpaceDE w:val="0"/>
        <w:autoSpaceDN w:val="0"/>
        <w:adjustRightInd w:val="0"/>
        <w:ind w:firstLine="720"/>
        <w:rPr>
          <w:rFonts w:ascii="Verdana" w:hAnsi="Verdana"/>
          <w:color w:val="000000"/>
          <w:sz w:val="20"/>
          <w:szCs w:val="20"/>
          <w:u w:color="0000FF"/>
        </w:rPr>
      </w:pPr>
      <w:r w:rsidRPr="00752716">
        <w:rPr>
          <w:rFonts w:ascii="Verdana" w:hAnsi="Verdana"/>
          <w:color w:val="000000"/>
          <w:sz w:val="20"/>
          <w:szCs w:val="20"/>
          <w:u w:color="0000FF"/>
        </w:rPr>
        <w:t>This application WAR file is deployed in Google virtual machine (Cloud) and the address is mapped in domain name purchased from GoDaddy.</w:t>
      </w:r>
    </w:p>
    <w:p w14:paraId="4566375A" w14:textId="77777777" w:rsidR="00752716" w:rsidRPr="00752716" w:rsidRDefault="00752716" w:rsidP="00752716">
      <w:pPr>
        <w:widowControl w:val="0"/>
        <w:autoSpaceDE w:val="0"/>
        <w:autoSpaceDN w:val="0"/>
        <w:adjustRightInd w:val="0"/>
        <w:ind w:firstLine="720"/>
        <w:rPr>
          <w:rFonts w:ascii="Verdana" w:hAnsi="Verdana"/>
          <w:color w:val="000000"/>
          <w:sz w:val="20"/>
          <w:szCs w:val="20"/>
          <w:u w:color="0000FF"/>
        </w:rPr>
      </w:pPr>
    </w:p>
    <w:p w14:paraId="7D6654D4" w14:textId="77777777" w:rsidR="00752716" w:rsidRPr="00752716" w:rsidRDefault="00752716" w:rsidP="00752716">
      <w:pPr>
        <w:widowControl w:val="0"/>
        <w:tabs>
          <w:tab w:val="left" w:pos="6200"/>
        </w:tabs>
        <w:autoSpaceDE w:val="0"/>
        <w:autoSpaceDN w:val="0"/>
        <w:adjustRightInd w:val="0"/>
        <w:rPr>
          <w:rFonts w:ascii="Verdana" w:hAnsi="Verdana"/>
          <w:color w:val="000000"/>
          <w:kern w:val="1"/>
          <w:sz w:val="20"/>
          <w:szCs w:val="20"/>
          <w:u w:color="0000FF"/>
        </w:rPr>
      </w:pPr>
      <w:r w:rsidRPr="00752716">
        <w:rPr>
          <w:rFonts w:ascii="Verdana" w:hAnsi="Verdana"/>
          <w:b/>
          <w:color w:val="000000"/>
          <w:kern w:val="1"/>
          <w:sz w:val="20"/>
          <w:szCs w:val="20"/>
          <w:u w:color="0000FF"/>
        </w:rPr>
        <w:t>Website link</w:t>
      </w:r>
      <w:r w:rsidRPr="00752716">
        <w:rPr>
          <w:rFonts w:ascii="Verdana" w:hAnsi="Verdana"/>
          <w:color w:val="000000"/>
          <w:kern w:val="1"/>
          <w:sz w:val="20"/>
          <w:szCs w:val="20"/>
          <w:u w:color="0000FF"/>
        </w:rPr>
        <w:t xml:space="preserve"> - </w:t>
      </w:r>
      <w:hyperlink r:id="rId9" w:history="1">
        <w:r w:rsidRPr="00752716">
          <w:rPr>
            <w:rFonts w:ascii="Verdana" w:hAnsi="Verdana"/>
            <w:color w:val="1F497D" w:themeColor="text2"/>
            <w:kern w:val="1"/>
            <w:sz w:val="20"/>
            <w:szCs w:val="20"/>
            <w:u w:color="0000FF"/>
          </w:rPr>
          <w:t>http://www.jesuschat.online</w:t>
        </w:r>
      </w:hyperlink>
    </w:p>
    <w:p w14:paraId="59D140C0" w14:textId="77777777" w:rsidR="00752716" w:rsidRPr="00752716" w:rsidRDefault="00752716" w:rsidP="00752716">
      <w:pPr>
        <w:widowControl w:val="0"/>
        <w:autoSpaceDE w:val="0"/>
        <w:autoSpaceDN w:val="0"/>
        <w:adjustRightInd w:val="0"/>
        <w:rPr>
          <w:rFonts w:ascii="Verdana" w:hAnsi="Verdana" w:cs="Times"/>
          <w:b/>
          <w:bCs/>
          <w:color w:val="000000"/>
          <w:sz w:val="20"/>
          <w:szCs w:val="20"/>
          <w:u w:color="0000FF"/>
        </w:rPr>
      </w:pPr>
    </w:p>
    <w:p w14:paraId="4BADE9C7" w14:textId="77777777" w:rsidR="00752716" w:rsidRPr="00752716" w:rsidRDefault="00752716" w:rsidP="00752716">
      <w:pPr>
        <w:widowControl w:val="0"/>
        <w:autoSpaceDE w:val="0"/>
        <w:autoSpaceDN w:val="0"/>
        <w:adjustRightInd w:val="0"/>
        <w:rPr>
          <w:rFonts w:ascii="Verdana" w:hAnsi="Verdana"/>
          <w:color w:val="000000"/>
          <w:kern w:val="1"/>
          <w:sz w:val="20"/>
          <w:szCs w:val="20"/>
          <w:u w:color="0000FF"/>
        </w:rPr>
      </w:pPr>
      <w:r w:rsidRPr="00752716">
        <w:rPr>
          <w:rFonts w:ascii="Verdana" w:hAnsi="Verdana"/>
          <w:b/>
          <w:bCs/>
          <w:color w:val="000000"/>
          <w:sz w:val="20"/>
          <w:szCs w:val="20"/>
          <w:u w:color="0000FF"/>
        </w:rPr>
        <w:t>Server Project: (Java, Servlet, MySQL, JDBC)</w:t>
      </w:r>
    </w:p>
    <w:p w14:paraId="69EE63F0" w14:textId="77777777" w:rsidR="00752716" w:rsidRPr="00752716" w:rsidRDefault="00752716" w:rsidP="00752716">
      <w:pPr>
        <w:widowControl w:val="0"/>
        <w:autoSpaceDE w:val="0"/>
        <w:autoSpaceDN w:val="0"/>
        <w:adjustRightInd w:val="0"/>
        <w:rPr>
          <w:rFonts w:ascii="Verdana" w:hAnsi="Verdana" w:cs="Times"/>
          <w:color w:val="000000"/>
          <w:kern w:val="1"/>
          <w:sz w:val="20"/>
          <w:szCs w:val="20"/>
          <w:u w:color="0000FF"/>
        </w:rPr>
      </w:pPr>
    </w:p>
    <w:p w14:paraId="797CD68F" w14:textId="77777777" w:rsidR="00752716" w:rsidRPr="00752716" w:rsidRDefault="00752716" w:rsidP="00752716">
      <w:pPr>
        <w:widowControl w:val="0"/>
        <w:autoSpaceDE w:val="0"/>
        <w:autoSpaceDN w:val="0"/>
        <w:adjustRightInd w:val="0"/>
        <w:rPr>
          <w:rFonts w:ascii="Verdana" w:hAnsi="Verdana"/>
          <w:color w:val="000000"/>
          <w:sz w:val="20"/>
          <w:szCs w:val="20"/>
          <w:u w:color="0000FF"/>
        </w:rPr>
      </w:pPr>
      <w:r w:rsidRPr="00752716">
        <w:rPr>
          <w:rFonts w:ascii="Verdana" w:hAnsi="Verdana" w:cs="Times"/>
          <w:color w:val="000000"/>
          <w:sz w:val="20"/>
          <w:szCs w:val="20"/>
          <w:u w:color="0000FF"/>
        </w:rPr>
        <w:t xml:space="preserve">   </w:t>
      </w:r>
      <w:r w:rsidRPr="00752716">
        <w:rPr>
          <w:rFonts w:ascii="Verdana" w:hAnsi="Verdana"/>
          <w:color w:val="000000"/>
          <w:sz w:val="20"/>
          <w:szCs w:val="20"/>
          <w:u w:color="0000FF"/>
        </w:rPr>
        <w:t xml:space="preserve">             The  Java [Java EE] code is deployed in GVM. MySQL is backend for server side for storing the users data and activities. The WebSocket concept is used to make the connection with the users who all are participating in the chat.</w:t>
      </w:r>
    </w:p>
    <w:p w14:paraId="45402D20" w14:textId="77777777" w:rsidR="00752716" w:rsidRPr="002365CA" w:rsidRDefault="00752716" w:rsidP="00752716">
      <w:pPr>
        <w:widowControl w:val="0"/>
        <w:autoSpaceDE w:val="0"/>
        <w:autoSpaceDN w:val="0"/>
        <w:adjustRightInd w:val="0"/>
        <w:rPr>
          <w:rFonts w:ascii="Times" w:hAnsi="Times" w:cs="Times"/>
          <w:color w:val="000000"/>
          <w:sz w:val="18"/>
          <w:szCs w:val="18"/>
          <w:u w:color="0000FF"/>
        </w:rPr>
      </w:pPr>
    </w:p>
    <w:p w14:paraId="49D076F1" w14:textId="77777777" w:rsidR="00CB7DF9" w:rsidRDefault="00CB7DF9" w:rsidP="009C7F2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color w:val="000000"/>
          <w:sz w:val="18"/>
          <w:szCs w:val="18"/>
          <w:lang w:val="en-US"/>
        </w:rPr>
      </w:pPr>
    </w:p>
    <w:p w14:paraId="5D6FCE1F" w14:textId="77777777" w:rsidR="00A7644A" w:rsidRPr="005D1725" w:rsidRDefault="00A7644A" w:rsidP="00BF7346">
      <w:pPr>
        <w:spacing w:line="276" w:lineRule="auto"/>
        <w:contextualSpacing/>
        <w:jc w:val="both"/>
        <w:rPr>
          <w:rFonts w:ascii="Verdana" w:hAnsi="Verdana"/>
          <w:bCs/>
          <w:sz w:val="16"/>
          <w:szCs w:val="16"/>
        </w:rPr>
      </w:pPr>
    </w:p>
    <w:p w14:paraId="25435B8C" w14:textId="77777777" w:rsidR="000562F6" w:rsidRPr="00A13EE0" w:rsidRDefault="000562F6" w:rsidP="00BF7346">
      <w:pPr>
        <w:pBdr>
          <w:top w:val="single" w:sz="4" w:space="1" w:color="auto"/>
          <w:left w:val="single" w:sz="4" w:space="4" w:color="auto"/>
          <w:bottom w:val="single" w:sz="4" w:space="3" w:color="auto"/>
          <w:right w:val="single" w:sz="4" w:space="4" w:color="auto"/>
        </w:pBdr>
        <w:shd w:val="clear" w:color="auto" w:fill="C0C0C0"/>
        <w:spacing w:line="276" w:lineRule="auto"/>
        <w:contextualSpacing/>
        <w:jc w:val="center"/>
        <w:rPr>
          <w:rFonts w:ascii="Verdana" w:hAnsi="Verdana"/>
          <w:b/>
          <w:bCs/>
          <w:sz w:val="18"/>
          <w:szCs w:val="18"/>
        </w:rPr>
      </w:pPr>
      <w:r w:rsidRPr="00A13EE0">
        <w:rPr>
          <w:rFonts w:ascii="Verdana" w:hAnsi="Verdana"/>
          <w:b/>
          <w:bCs/>
          <w:sz w:val="18"/>
          <w:szCs w:val="18"/>
        </w:rPr>
        <w:t>Work Experience</w:t>
      </w:r>
    </w:p>
    <w:p w14:paraId="241BCCFF" w14:textId="77777777" w:rsidR="00704EF6" w:rsidRDefault="00704EF6" w:rsidP="00BF7346">
      <w:pPr>
        <w:spacing w:line="276" w:lineRule="auto"/>
        <w:contextualSpacing/>
        <w:jc w:val="both"/>
        <w:rPr>
          <w:rFonts w:ascii="Verdana" w:hAnsi="Verdana"/>
          <w:b/>
          <w:bCs/>
          <w:sz w:val="18"/>
          <w:szCs w:val="18"/>
        </w:rPr>
      </w:pPr>
    </w:p>
    <w:p w14:paraId="599422E2" w14:textId="77777777" w:rsidR="009C7F2C" w:rsidRDefault="009C7F2C"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53C9C531" w14:textId="3A902B72"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1:</w:t>
      </w:r>
      <w:r>
        <w:rPr>
          <w:rFonts w:ascii="Verdana" w:eastAsiaTheme="minorHAnsi" w:hAnsi="Verdana" w:cs="Verdana"/>
          <w:color w:val="000000"/>
          <w:sz w:val="18"/>
          <w:szCs w:val="18"/>
          <w:lang w:val="en-US"/>
        </w:rPr>
        <w:t xml:space="preserve"> </w:t>
      </w:r>
      <w:r w:rsidR="00CE0D22">
        <w:rPr>
          <w:rFonts w:ascii="Verdana" w:eastAsiaTheme="minorHAnsi" w:hAnsi="Verdana" w:cs="Verdana"/>
          <w:b/>
          <w:bCs/>
          <w:color w:val="000000"/>
          <w:sz w:val="22"/>
          <w:szCs w:val="22"/>
          <w:lang w:val="en-US"/>
        </w:rPr>
        <w:t>OFIS (Olam Farmer Information System)</w:t>
      </w:r>
    </w:p>
    <w:p w14:paraId="7E9EC7CE"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2C643654" w14:textId="1EFF3C5B"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w:t>
      </w:r>
      <w:r w:rsidR="00CE0D22">
        <w:rPr>
          <w:rFonts w:ascii="Verdana" w:eastAsiaTheme="minorHAnsi" w:hAnsi="Verdana" w:cs="Verdana"/>
          <w:color w:val="000000"/>
          <w:sz w:val="18"/>
          <w:szCs w:val="18"/>
          <w:lang w:val="en-US"/>
        </w:rPr>
        <w:t>: OLAM</w:t>
      </w:r>
      <w:r w:rsidR="0061546A">
        <w:rPr>
          <w:rFonts w:ascii="Verdana" w:eastAsiaTheme="minorHAnsi" w:hAnsi="Verdana" w:cs="Verdana"/>
          <w:color w:val="000000"/>
          <w:sz w:val="18"/>
          <w:szCs w:val="18"/>
          <w:lang w:val="en-US"/>
        </w:rPr>
        <w:t xml:space="preserve"> Information and Services Ltd</w:t>
      </w:r>
      <w:r>
        <w:rPr>
          <w:rFonts w:ascii="Verdana" w:eastAsiaTheme="minorHAnsi" w:hAnsi="Verdana" w:cs="Verdana"/>
          <w:color w:val="000000"/>
          <w:sz w:val="18"/>
          <w:szCs w:val="18"/>
          <w:lang w:val="en-US"/>
        </w:rPr>
        <w:t>.</w:t>
      </w:r>
    </w:p>
    <w:p w14:paraId="1B84FE2C" w14:textId="49347B12"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Position</w:t>
      </w:r>
      <w:r>
        <w:rPr>
          <w:rFonts w:ascii="Verdana" w:eastAsiaTheme="minorHAnsi" w:hAnsi="Verdana" w:cs="Verdana"/>
          <w:color w:val="000000"/>
          <w:sz w:val="18"/>
          <w:szCs w:val="18"/>
          <w:lang w:val="en-US"/>
        </w:rPr>
        <w:tab/>
      </w:r>
      <w:r>
        <w:rPr>
          <w:rFonts w:ascii="Verdana" w:eastAsiaTheme="minorHAnsi" w:hAnsi="Verdana" w:cs="Verdana"/>
          <w:color w:val="000000"/>
          <w:sz w:val="18"/>
          <w:szCs w:val="18"/>
          <w:lang w:val="en-US"/>
        </w:rPr>
        <w:tab/>
        <w:t xml:space="preserve"> : </w:t>
      </w:r>
      <w:r w:rsidR="00051B79">
        <w:rPr>
          <w:rFonts w:ascii="Verdana" w:eastAsiaTheme="minorHAnsi" w:hAnsi="Verdana" w:cs="Verdana"/>
          <w:color w:val="000000"/>
          <w:sz w:val="18"/>
          <w:szCs w:val="18"/>
          <w:lang w:val="en-US"/>
        </w:rPr>
        <w:t>Lead</w:t>
      </w:r>
      <w:r w:rsidR="0048244D">
        <w:rPr>
          <w:rFonts w:ascii="Verdana" w:eastAsiaTheme="minorHAnsi" w:hAnsi="Verdana" w:cs="Verdana"/>
          <w:color w:val="000000"/>
          <w:sz w:val="18"/>
          <w:szCs w:val="18"/>
          <w:lang w:val="en-US"/>
        </w:rPr>
        <w:t xml:space="preserve"> Engineer</w:t>
      </w:r>
    </w:p>
    <w:p w14:paraId="5817A6AA" w14:textId="78141497"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r>
      <w:r w:rsidR="00861BD8">
        <w:rPr>
          <w:rFonts w:ascii="Verdana" w:eastAsiaTheme="minorHAnsi" w:hAnsi="Verdana" w:cs="Verdana"/>
          <w:color w:val="000000"/>
          <w:sz w:val="18"/>
          <w:szCs w:val="18"/>
          <w:lang w:val="en-US"/>
        </w:rPr>
        <w:t xml:space="preserve"> : 8</w:t>
      </w:r>
    </w:p>
    <w:p w14:paraId="1E61A8F1" w14:textId="7DF434DE"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Environment    : Android Studio, Android SDK(Android)</w:t>
      </w:r>
      <w:r w:rsidR="00CE0D22">
        <w:rPr>
          <w:rFonts w:ascii="Verdana" w:eastAsiaTheme="minorHAnsi" w:hAnsi="Verdana" w:cs="Verdana"/>
          <w:color w:val="000000"/>
          <w:sz w:val="18"/>
          <w:szCs w:val="18"/>
          <w:lang w:val="en-US"/>
        </w:rPr>
        <w:t>, Springboot , Java</w:t>
      </w:r>
    </w:p>
    <w:p w14:paraId="239AEF95"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09E5EC4B"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54A69F75"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1CAA95C3" w14:textId="6BB1ADF3" w:rsidR="0089078E" w:rsidRPr="0089078E" w:rsidRDefault="001651E0" w:rsidP="0089078E">
      <w:pPr>
        <w:rPr>
          <w:rFonts w:ascii="Verdana" w:hAnsi="Verdana"/>
          <w:sz w:val="20"/>
          <w:szCs w:val="20"/>
          <w:lang w:val="en-US"/>
        </w:rPr>
      </w:pPr>
      <w:r w:rsidRPr="0089078E">
        <w:rPr>
          <w:rFonts w:ascii="Verdana" w:eastAsiaTheme="minorHAnsi" w:hAnsi="Verdana" w:cs="Verdana"/>
          <w:color w:val="000000"/>
          <w:sz w:val="20"/>
          <w:szCs w:val="20"/>
          <w:lang w:val="en-US"/>
        </w:rPr>
        <w:t xml:space="preserve">                  </w:t>
      </w:r>
      <w:r w:rsidR="0089078E" w:rsidRPr="0089078E">
        <w:rPr>
          <w:rFonts w:ascii="Verdana" w:hAnsi="Verdana"/>
          <w:sz w:val="20"/>
          <w:szCs w:val="20"/>
          <w:lang w:val="en-US"/>
        </w:rPr>
        <w:t>Collect</w:t>
      </w:r>
      <w:r w:rsidR="004A1816">
        <w:rPr>
          <w:rFonts w:ascii="Verdana" w:hAnsi="Verdana"/>
          <w:sz w:val="20"/>
          <w:szCs w:val="20"/>
          <w:lang w:val="en-US"/>
        </w:rPr>
        <w:t xml:space="preserve"> </w:t>
      </w:r>
      <w:r w:rsidR="0089078E" w:rsidRPr="0089078E">
        <w:rPr>
          <w:rFonts w:ascii="Verdana" w:hAnsi="Verdana"/>
          <w:sz w:val="20"/>
          <w:szCs w:val="20"/>
          <w:lang w:val="en-US"/>
        </w:rPr>
        <w:t>targeted farm level data including farmer</w:t>
      </w:r>
      <w:r w:rsidR="0089078E">
        <w:rPr>
          <w:rFonts w:ascii="Verdana" w:hAnsi="Verdana"/>
          <w:sz w:val="20"/>
          <w:szCs w:val="20"/>
          <w:lang w:val="en-US"/>
        </w:rPr>
        <w:t xml:space="preserve"> </w:t>
      </w:r>
      <w:r w:rsidR="0089078E" w:rsidRPr="0089078E">
        <w:rPr>
          <w:rFonts w:ascii="Verdana" w:hAnsi="Verdana"/>
          <w:sz w:val="20"/>
          <w:szCs w:val="20"/>
          <w:lang w:val="en-US"/>
        </w:rPr>
        <w:t>registration, farmer and family information, state of each farm, labour metrics, inputs, finances and production.</w:t>
      </w:r>
      <w:r w:rsidR="0089078E" w:rsidRPr="0089078E">
        <w:rPr>
          <w:rFonts w:ascii="Verdana" w:hAnsi="Verdana"/>
        </w:rPr>
        <w:t xml:space="preserve"> </w:t>
      </w:r>
      <w:r w:rsidR="0089078E" w:rsidRPr="0089078E">
        <w:rPr>
          <w:rFonts w:ascii="Verdana" w:hAnsi="Verdana"/>
          <w:sz w:val="20"/>
          <w:szCs w:val="20"/>
          <w:lang w:val="en-US"/>
        </w:rPr>
        <w:t>Data is uploaded into Olam’s cloud server</w:t>
      </w:r>
      <w:r w:rsidR="004A1816">
        <w:rPr>
          <w:rFonts w:ascii="Verdana" w:hAnsi="Verdana"/>
          <w:sz w:val="20"/>
          <w:szCs w:val="20"/>
          <w:lang w:val="en-US"/>
        </w:rPr>
        <w:t xml:space="preserve"> </w:t>
      </w:r>
      <w:r w:rsidR="0089078E" w:rsidRPr="0089078E">
        <w:rPr>
          <w:rFonts w:ascii="Verdana" w:hAnsi="Verdana"/>
          <w:sz w:val="20"/>
          <w:szCs w:val="20"/>
          <w:lang w:val="en-US"/>
        </w:rPr>
        <w:t>through a free, multi-language, Android-based application.</w:t>
      </w:r>
    </w:p>
    <w:p w14:paraId="1398E2D4" w14:textId="6B42941A" w:rsidR="0089078E" w:rsidRPr="0089078E" w:rsidRDefault="0089078E" w:rsidP="0089078E">
      <w:pPr>
        <w:rPr>
          <w:sz w:val="20"/>
          <w:szCs w:val="20"/>
          <w:lang w:val="en-US"/>
        </w:rPr>
      </w:pPr>
    </w:p>
    <w:p w14:paraId="0F17CD35" w14:textId="77777777" w:rsidR="001651E0" w:rsidRDefault="001651E0"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168E887C" w14:textId="45BF98CF" w:rsidR="001651E0" w:rsidRDefault="008E25A9"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2</w:t>
      </w:r>
      <w:r w:rsidR="001651E0">
        <w:rPr>
          <w:rFonts w:ascii="Verdana" w:eastAsiaTheme="minorHAnsi" w:hAnsi="Verdana" w:cs="Verdana"/>
          <w:b/>
          <w:bCs/>
          <w:color w:val="000000"/>
          <w:sz w:val="22"/>
          <w:szCs w:val="22"/>
          <w:lang w:val="en-US"/>
        </w:rPr>
        <w:t>:</w:t>
      </w:r>
      <w:r w:rsidR="001651E0">
        <w:rPr>
          <w:rFonts w:ascii="Verdana" w:eastAsiaTheme="minorHAnsi" w:hAnsi="Verdana" w:cs="Verdana"/>
          <w:color w:val="000000"/>
          <w:sz w:val="18"/>
          <w:szCs w:val="18"/>
          <w:lang w:val="en-US"/>
        </w:rPr>
        <w:t xml:space="preserve"> </w:t>
      </w:r>
      <w:r w:rsidR="003B17C0">
        <w:rPr>
          <w:rFonts w:ascii="Verdana" w:eastAsiaTheme="minorHAnsi" w:hAnsi="Verdana" w:cs="Verdana"/>
          <w:b/>
          <w:bCs/>
          <w:color w:val="000000"/>
          <w:sz w:val="22"/>
          <w:szCs w:val="22"/>
          <w:lang w:val="en-US"/>
        </w:rPr>
        <w:t>Olam Traceability</w:t>
      </w:r>
    </w:p>
    <w:p w14:paraId="7516AF52"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0250D86D" w14:textId="2A0E5794"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 </w:t>
      </w:r>
      <w:r w:rsidR="002362E8">
        <w:rPr>
          <w:rFonts w:ascii="Verdana" w:eastAsiaTheme="minorHAnsi" w:hAnsi="Verdana" w:cs="Verdana"/>
          <w:color w:val="000000"/>
          <w:sz w:val="18"/>
          <w:szCs w:val="18"/>
          <w:lang w:val="en-US"/>
        </w:rPr>
        <w:t>OLAM Information and Services Ltd</w:t>
      </w:r>
      <w:r>
        <w:rPr>
          <w:rFonts w:ascii="Verdana" w:eastAsiaTheme="minorHAnsi" w:hAnsi="Verdana" w:cs="Verdana"/>
          <w:color w:val="000000"/>
          <w:sz w:val="18"/>
          <w:szCs w:val="18"/>
          <w:lang w:val="en-US"/>
        </w:rPr>
        <w:t>.</w:t>
      </w:r>
    </w:p>
    <w:p w14:paraId="728B75FB" w14:textId="476D5A78"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Position</w:t>
      </w:r>
      <w:r>
        <w:rPr>
          <w:rFonts w:ascii="Verdana" w:eastAsiaTheme="minorHAnsi" w:hAnsi="Verdana" w:cs="Verdana"/>
          <w:color w:val="000000"/>
          <w:sz w:val="18"/>
          <w:szCs w:val="18"/>
          <w:lang w:val="en-US"/>
        </w:rPr>
        <w:tab/>
      </w:r>
      <w:r>
        <w:rPr>
          <w:rFonts w:ascii="Verdana" w:eastAsiaTheme="minorHAnsi" w:hAnsi="Verdana" w:cs="Verdana"/>
          <w:color w:val="000000"/>
          <w:sz w:val="18"/>
          <w:szCs w:val="18"/>
          <w:lang w:val="en-US"/>
        </w:rPr>
        <w:tab/>
        <w:t xml:space="preserve"> : </w:t>
      </w:r>
      <w:r w:rsidR="006E7ACC">
        <w:rPr>
          <w:rFonts w:ascii="Verdana" w:eastAsiaTheme="minorHAnsi" w:hAnsi="Verdana" w:cs="Verdana"/>
          <w:color w:val="000000"/>
          <w:sz w:val="18"/>
          <w:szCs w:val="18"/>
          <w:lang w:val="en-US"/>
        </w:rPr>
        <w:t>Lead</w:t>
      </w:r>
      <w:r w:rsidR="0048244D">
        <w:rPr>
          <w:rFonts w:ascii="Verdana" w:eastAsiaTheme="minorHAnsi" w:hAnsi="Verdana" w:cs="Verdana"/>
          <w:color w:val="000000"/>
          <w:sz w:val="18"/>
          <w:szCs w:val="18"/>
          <w:lang w:val="en-US"/>
        </w:rPr>
        <w:t xml:space="preserve"> Engineer</w:t>
      </w:r>
    </w:p>
    <w:p w14:paraId="6B3A1AB7" w14:textId="6A53A15B"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t xml:space="preserve"> :</w:t>
      </w:r>
      <w:r w:rsidR="00654A26">
        <w:rPr>
          <w:rFonts w:ascii="Verdana" w:eastAsiaTheme="minorHAnsi" w:hAnsi="Verdana" w:cs="Verdana"/>
          <w:color w:val="000000"/>
          <w:sz w:val="18"/>
          <w:szCs w:val="18"/>
          <w:lang w:val="en-US"/>
        </w:rPr>
        <w:t xml:space="preserve"> 6</w:t>
      </w:r>
      <w:r>
        <w:rPr>
          <w:rFonts w:ascii="Verdana" w:eastAsiaTheme="minorHAnsi" w:hAnsi="Verdana" w:cs="Verdana"/>
          <w:color w:val="000000"/>
          <w:sz w:val="18"/>
          <w:szCs w:val="18"/>
          <w:lang w:val="en-US"/>
        </w:rPr>
        <w:t xml:space="preserve"> </w:t>
      </w:r>
    </w:p>
    <w:p w14:paraId="2F1FCB0E" w14:textId="1C968512" w:rsidR="001651E0" w:rsidRDefault="001651E0" w:rsidP="001651E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Environment    : Android Studio, Android SDK(Android)</w:t>
      </w:r>
      <w:r w:rsidR="00E607C9">
        <w:rPr>
          <w:rFonts w:ascii="Verdana" w:eastAsiaTheme="minorHAnsi" w:hAnsi="Verdana" w:cs="Verdana"/>
          <w:color w:val="000000"/>
          <w:sz w:val="18"/>
          <w:szCs w:val="18"/>
          <w:lang w:val="en-US"/>
        </w:rPr>
        <w:t>, Springboot, Java</w:t>
      </w:r>
    </w:p>
    <w:p w14:paraId="71BD9334"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10C517CC"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742EA1C8" w14:textId="77777777"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656742F3" w14:textId="458063F5" w:rsidR="004E0542" w:rsidRPr="004E0542" w:rsidRDefault="001651E0" w:rsidP="004E0542">
      <w:pPr>
        <w:rPr>
          <w:rFonts w:ascii="Verdana" w:hAnsi="Verdana"/>
          <w:color w:val="000000" w:themeColor="text1"/>
          <w:sz w:val="20"/>
          <w:szCs w:val="20"/>
          <w:lang w:val="en-US"/>
        </w:rPr>
      </w:pPr>
      <w:r w:rsidRPr="00506347">
        <w:rPr>
          <w:rFonts w:ascii="Verdana" w:eastAsiaTheme="minorHAnsi" w:hAnsi="Verdana" w:cs="Verdana"/>
          <w:color w:val="000000"/>
          <w:sz w:val="20"/>
          <w:szCs w:val="20"/>
          <w:lang w:val="en-US"/>
        </w:rPr>
        <w:t xml:space="preserve">                 </w:t>
      </w:r>
      <w:r w:rsidRPr="004E0542">
        <w:rPr>
          <w:rFonts w:ascii="Verdana" w:eastAsiaTheme="minorHAnsi" w:hAnsi="Verdana" w:cs="Verdana"/>
          <w:color w:val="000000" w:themeColor="text1"/>
          <w:sz w:val="20"/>
          <w:szCs w:val="20"/>
          <w:lang w:val="en-US"/>
        </w:rPr>
        <w:t xml:space="preserve"> </w:t>
      </w:r>
      <w:r w:rsidR="004E0542" w:rsidRPr="004E0542">
        <w:rPr>
          <w:rFonts w:ascii="Verdana" w:hAnsi="Verdana"/>
          <w:color w:val="000000" w:themeColor="text1"/>
          <w:sz w:val="20"/>
          <w:szCs w:val="20"/>
          <w:shd w:val="clear" w:color="auto" w:fill="FFFFFF"/>
          <w:lang w:val="en-US"/>
        </w:rPr>
        <w:t>Olam Traceability is an application, which is closely work with farmers and collecting their crops without pain and giving fertilizers and pesticides, etc. and also giving financial support to the farmers. Managing the bin in central warehouse and storing the grade of coffee, cocoa, etc.</w:t>
      </w:r>
    </w:p>
    <w:p w14:paraId="75951D0D" w14:textId="5A2831B9" w:rsidR="001651E0" w:rsidRDefault="001651E0"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7B4AF811" w14:textId="77777777" w:rsidR="0059101F" w:rsidRPr="00506347" w:rsidRDefault="0059101F" w:rsidP="001651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33128454" w14:textId="77777777" w:rsidR="001651E0" w:rsidRDefault="001651E0"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230B268C" w14:textId="423CEFC0" w:rsidR="00CB7DF9" w:rsidRDefault="007C0012"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4</w:t>
      </w:r>
      <w:r w:rsidR="00CB7DF9">
        <w:rPr>
          <w:rFonts w:ascii="Verdana" w:eastAsiaTheme="minorHAnsi" w:hAnsi="Verdana" w:cs="Verdana"/>
          <w:b/>
          <w:bCs/>
          <w:color w:val="000000"/>
          <w:sz w:val="22"/>
          <w:szCs w:val="22"/>
          <w:lang w:val="en-US"/>
        </w:rPr>
        <w:t>:</w:t>
      </w:r>
      <w:r w:rsidR="00CB7DF9">
        <w:rPr>
          <w:rFonts w:ascii="Verdana" w:eastAsiaTheme="minorHAnsi" w:hAnsi="Verdana" w:cs="Verdana"/>
          <w:color w:val="000000"/>
          <w:sz w:val="18"/>
          <w:szCs w:val="18"/>
          <w:lang w:val="en-US"/>
        </w:rPr>
        <w:t xml:space="preserve"> </w:t>
      </w:r>
      <w:r w:rsidR="00925ABE" w:rsidRPr="003C5B43">
        <w:rPr>
          <w:rFonts w:ascii="Verdana" w:eastAsiaTheme="minorHAnsi" w:hAnsi="Verdana" w:cs="Verdana"/>
          <w:b/>
          <w:bCs/>
          <w:color w:val="000000"/>
          <w:sz w:val="22"/>
          <w:szCs w:val="22"/>
          <w:lang w:val="en-US"/>
        </w:rPr>
        <w:t>Bill Pay</w:t>
      </w:r>
    </w:p>
    <w:p w14:paraId="7DD298A8"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13375008" w14:textId="77777777" w:rsidR="00CB7DF9" w:rsidRDefault="00CB7DF9" w:rsidP="00CB7DF9">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r>
      <w:r w:rsidR="00F11408">
        <w:rPr>
          <w:rFonts w:ascii="Verdana" w:eastAsiaTheme="minorHAnsi" w:hAnsi="Verdana" w:cs="Verdana"/>
          <w:color w:val="000000"/>
          <w:sz w:val="18"/>
          <w:szCs w:val="18"/>
          <w:lang w:val="en-US"/>
        </w:rPr>
        <w:t xml:space="preserve"> </w:t>
      </w:r>
      <w:r>
        <w:rPr>
          <w:rFonts w:ascii="Verdana" w:eastAsiaTheme="minorHAnsi" w:hAnsi="Verdana" w:cs="Verdana"/>
          <w:color w:val="000000"/>
          <w:sz w:val="18"/>
          <w:szCs w:val="18"/>
          <w:lang w:val="en-US"/>
        </w:rPr>
        <w:t>: FISERV.</w:t>
      </w:r>
    </w:p>
    <w:p w14:paraId="4C060511" w14:textId="43A1F0FD" w:rsidR="00CB7DF9" w:rsidRDefault="00CB7DF9" w:rsidP="00CB7DF9">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Position</w:t>
      </w:r>
      <w:r>
        <w:rPr>
          <w:rFonts w:ascii="Verdana" w:eastAsiaTheme="minorHAnsi" w:hAnsi="Verdana" w:cs="Verdana"/>
          <w:color w:val="000000"/>
          <w:sz w:val="18"/>
          <w:szCs w:val="18"/>
          <w:lang w:val="en-US"/>
        </w:rPr>
        <w:tab/>
      </w:r>
      <w:r>
        <w:rPr>
          <w:rFonts w:ascii="Verdana" w:eastAsiaTheme="minorHAnsi" w:hAnsi="Verdana" w:cs="Verdana"/>
          <w:color w:val="000000"/>
          <w:sz w:val="18"/>
          <w:szCs w:val="18"/>
          <w:lang w:val="en-US"/>
        </w:rPr>
        <w:tab/>
      </w:r>
      <w:r w:rsidR="00F11408">
        <w:rPr>
          <w:rFonts w:ascii="Verdana" w:eastAsiaTheme="minorHAnsi" w:hAnsi="Verdana" w:cs="Verdana"/>
          <w:color w:val="000000"/>
          <w:sz w:val="18"/>
          <w:szCs w:val="18"/>
          <w:lang w:val="en-US"/>
        </w:rPr>
        <w:t xml:space="preserve"> </w:t>
      </w:r>
      <w:r w:rsidR="001E6FED">
        <w:rPr>
          <w:rFonts w:ascii="Verdana" w:eastAsiaTheme="minorHAnsi" w:hAnsi="Verdana" w:cs="Verdana"/>
          <w:color w:val="000000"/>
          <w:sz w:val="18"/>
          <w:szCs w:val="18"/>
          <w:lang w:val="en-US"/>
        </w:rPr>
        <w:t>: Android</w:t>
      </w:r>
      <w:r>
        <w:rPr>
          <w:rFonts w:ascii="Verdana" w:eastAsiaTheme="minorHAnsi" w:hAnsi="Verdana" w:cs="Verdana"/>
          <w:color w:val="000000"/>
          <w:sz w:val="18"/>
          <w:szCs w:val="18"/>
          <w:lang w:val="en-US"/>
        </w:rPr>
        <w:t xml:space="preserve"> developer</w:t>
      </w:r>
    </w:p>
    <w:p w14:paraId="1DFD45EE" w14:textId="52D61540" w:rsidR="00CB7DF9" w:rsidRDefault="00F11408" w:rsidP="00CB7DF9">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r>
      <w:r w:rsidR="0094335A">
        <w:rPr>
          <w:rFonts w:ascii="Verdana" w:eastAsiaTheme="minorHAnsi" w:hAnsi="Verdana" w:cs="Verdana"/>
          <w:color w:val="000000"/>
          <w:sz w:val="18"/>
          <w:szCs w:val="18"/>
          <w:lang w:val="en-US"/>
        </w:rPr>
        <w:t xml:space="preserve"> : 10</w:t>
      </w:r>
      <w:r w:rsidR="00CB7DF9">
        <w:rPr>
          <w:rFonts w:ascii="Verdana" w:eastAsiaTheme="minorHAnsi" w:hAnsi="Verdana" w:cs="Verdana"/>
          <w:color w:val="000000"/>
          <w:sz w:val="18"/>
          <w:szCs w:val="18"/>
          <w:lang w:val="en-US"/>
        </w:rPr>
        <w:t xml:space="preserve">  </w:t>
      </w:r>
    </w:p>
    <w:p w14:paraId="18706C64" w14:textId="57EDB5F8" w:rsidR="00CB7DF9" w:rsidRDefault="00F11408" w:rsidP="00CB7DF9">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 xml:space="preserve">Environment    </w:t>
      </w:r>
      <w:r w:rsidR="003066AF">
        <w:rPr>
          <w:rFonts w:ascii="Verdana" w:eastAsiaTheme="minorHAnsi" w:hAnsi="Verdana" w:cs="Verdana"/>
          <w:color w:val="000000"/>
          <w:sz w:val="18"/>
          <w:szCs w:val="18"/>
          <w:lang w:val="en-US"/>
        </w:rPr>
        <w:t>: Android</w:t>
      </w:r>
      <w:r w:rsidR="003D3698">
        <w:rPr>
          <w:rFonts w:ascii="Verdana" w:eastAsiaTheme="minorHAnsi" w:hAnsi="Verdana" w:cs="Verdana"/>
          <w:color w:val="000000"/>
          <w:sz w:val="18"/>
          <w:szCs w:val="18"/>
          <w:lang w:val="en-US"/>
        </w:rPr>
        <w:t xml:space="preserve"> Studio</w:t>
      </w:r>
      <w:r w:rsidR="00CB7DF9">
        <w:rPr>
          <w:rFonts w:ascii="Verdana" w:eastAsiaTheme="minorHAnsi" w:hAnsi="Verdana" w:cs="Verdana"/>
          <w:color w:val="000000"/>
          <w:sz w:val="18"/>
          <w:szCs w:val="18"/>
          <w:lang w:val="en-US"/>
        </w:rPr>
        <w:t xml:space="preserve">, </w:t>
      </w:r>
      <w:r w:rsidR="003066AF">
        <w:rPr>
          <w:rFonts w:ascii="Verdana" w:eastAsiaTheme="minorHAnsi" w:hAnsi="Verdana" w:cs="Verdana"/>
          <w:color w:val="000000"/>
          <w:sz w:val="18"/>
          <w:szCs w:val="18"/>
          <w:lang w:val="en-US"/>
        </w:rPr>
        <w:t xml:space="preserve">Android </w:t>
      </w:r>
      <w:r w:rsidR="00CB7DF9">
        <w:rPr>
          <w:rFonts w:ascii="Verdana" w:eastAsiaTheme="minorHAnsi" w:hAnsi="Verdana" w:cs="Verdana"/>
          <w:color w:val="000000"/>
          <w:sz w:val="18"/>
          <w:szCs w:val="18"/>
          <w:lang w:val="en-US"/>
        </w:rPr>
        <w:t>SDK(Android)</w:t>
      </w:r>
      <w:r w:rsidR="00864AF8">
        <w:rPr>
          <w:rFonts w:ascii="Verdana" w:eastAsiaTheme="minorHAnsi" w:hAnsi="Verdana" w:cs="Verdana"/>
          <w:color w:val="000000"/>
          <w:sz w:val="18"/>
          <w:szCs w:val="18"/>
          <w:lang w:val="en-US"/>
        </w:rPr>
        <w:t>, Dasho</w:t>
      </w:r>
    </w:p>
    <w:p w14:paraId="2BFB0342" w14:textId="77777777" w:rsidR="009C7F2C" w:rsidRDefault="009C7F2C"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57B8C707"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66B83F64"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4564D617" w14:textId="1DD80D4A" w:rsidR="00CB7DF9" w:rsidRPr="00506347"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sidRPr="00506347">
        <w:rPr>
          <w:rFonts w:ascii="Verdana" w:eastAsiaTheme="minorHAnsi" w:hAnsi="Verdana" w:cs="Verdana"/>
          <w:color w:val="000000"/>
          <w:sz w:val="20"/>
          <w:szCs w:val="20"/>
          <w:lang w:val="en-US"/>
        </w:rPr>
        <w:t xml:space="preserve">                  </w:t>
      </w:r>
      <w:r w:rsidR="00506347" w:rsidRPr="00506347">
        <w:rPr>
          <w:rFonts w:ascii="Verdana" w:hAnsi="Verdana"/>
          <w:color w:val="000000" w:themeColor="text1"/>
          <w:sz w:val="20"/>
          <w:szCs w:val="20"/>
          <w:shd w:val="clear" w:color="auto" w:fill="FFFFFF"/>
        </w:rPr>
        <w:t>Consumers expect access to view and pay bills how and when they want. Meet those expectations with the largest electronic bill delivery network in the industry, complete with deep insight and analysis on the latest consumer and payment trends.</w:t>
      </w:r>
    </w:p>
    <w:p w14:paraId="0672C061" w14:textId="77777777" w:rsidR="0059101F" w:rsidRDefault="0059101F" w:rsidP="00BF7346">
      <w:pPr>
        <w:spacing w:line="276" w:lineRule="auto"/>
        <w:contextualSpacing/>
        <w:jc w:val="both"/>
        <w:rPr>
          <w:rFonts w:ascii="Verdana" w:hAnsi="Verdana" w:cs="Arial"/>
          <w:b/>
          <w:sz w:val="16"/>
          <w:szCs w:val="16"/>
        </w:rPr>
      </w:pPr>
    </w:p>
    <w:p w14:paraId="7D505FB4" w14:textId="40590E05" w:rsidR="009C7F2C" w:rsidRDefault="000D307F"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r>
        <w:rPr>
          <w:rFonts w:ascii="Verdana" w:eastAsiaTheme="minorHAnsi" w:hAnsi="Verdana" w:cs="Verdana"/>
          <w:b/>
          <w:bCs/>
          <w:color w:val="000000"/>
          <w:sz w:val="22"/>
          <w:szCs w:val="22"/>
          <w:lang w:val="en-US"/>
        </w:rPr>
        <w:t xml:space="preserve"> </w:t>
      </w:r>
    </w:p>
    <w:p w14:paraId="487C004C" w14:textId="77777777" w:rsidR="00892976" w:rsidRDefault="00892976"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0F748464" w14:textId="78714224"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 xml:space="preserve">Project </w:t>
      </w:r>
      <w:r w:rsidR="007C0012">
        <w:rPr>
          <w:rFonts w:ascii="Verdana" w:eastAsiaTheme="minorHAnsi" w:hAnsi="Verdana" w:cs="Verdana"/>
          <w:b/>
          <w:bCs/>
          <w:color w:val="000000"/>
          <w:sz w:val="22"/>
          <w:szCs w:val="22"/>
          <w:lang w:val="en-US"/>
        </w:rPr>
        <w:t>5</w:t>
      </w:r>
      <w:r>
        <w:rPr>
          <w:rFonts w:ascii="Verdana" w:eastAsiaTheme="minorHAnsi" w:hAnsi="Verdana" w:cs="Verdana"/>
          <w:b/>
          <w:bCs/>
          <w:color w:val="000000"/>
          <w:sz w:val="18"/>
          <w:szCs w:val="18"/>
          <w:lang w:val="en-US"/>
        </w:rPr>
        <w:t>:</w:t>
      </w:r>
      <w:r>
        <w:rPr>
          <w:rFonts w:ascii="Verdana" w:eastAsiaTheme="minorHAnsi" w:hAnsi="Verdana" w:cs="Verdana"/>
          <w:color w:val="000000"/>
          <w:sz w:val="18"/>
          <w:szCs w:val="18"/>
          <w:lang w:val="en-US"/>
        </w:rPr>
        <w:t xml:space="preserve"> </w:t>
      </w:r>
      <w:r w:rsidRPr="003C5B43">
        <w:rPr>
          <w:rFonts w:ascii="Verdana" w:eastAsiaTheme="minorHAnsi" w:hAnsi="Verdana" w:cs="Verdana"/>
          <w:b/>
          <w:bCs/>
          <w:color w:val="000000"/>
          <w:sz w:val="22"/>
          <w:szCs w:val="22"/>
          <w:lang w:val="en-US"/>
        </w:rPr>
        <w:t>Transfer Now</w:t>
      </w:r>
    </w:p>
    <w:p w14:paraId="04079785"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324C7CB8"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3B59698C"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23BEFC1A" w14:textId="5146F99A" w:rsidR="00CB7DF9" w:rsidRDefault="00CB7DF9" w:rsidP="00F16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Transfer Now Me-to-Me Transfers is an online funds transfer solution that enables consumers to securely transfer funds between accounts they own that are held at various banks, credit unions and brokerages via the ACH network. This product enables the financial institution to offer secure inter-institution funds transfer services that enhance their online offering. The product leverages automated identity authentication and funding account verification processes that satisfy all business, risk and compliance requirements. The product is being used by many major US banks and Financial Institutions.</w:t>
      </w:r>
    </w:p>
    <w:p w14:paraId="2AE26855" w14:textId="77777777" w:rsidR="00F168C9" w:rsidRDefault="00F168C9" w:rsidP="00F16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3EA621FD" w14:textId="77777777" w:rsidR="0059101F" w:rsidRDefault="0059101F" w:rsidP="00F16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70DA33C1" w14:textId="77777777" w:rsidR="00CB7DF9" w:rsidRDefault="00CB7DF9" w:rsidP="00BF7346">
      <w:pPr>
        <w:spacing w:line="276" w:lineRule="auto"/>
        <w:contextualSpacing/>
        <w:jc w:val="both"/>
        <w:rPr>
          <w:rFonts w:ascii="Verdana" w:hAnsi="Verdana" w:cs="Arial"/>
          <w:b/>
          <w:sz w:val="16"/>
          <w:szCs w:val="16"/>
        </w:rPr>
      </w:pPr>
    </w:p>
    <w:p w14:paraId="5BA08545" w14:textId="18D859FE" w:rsidR="00F168C9" w:rsidRDefault="00F168C9" w:rsidP="00F16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 xml:space="preserve">Project </w:t>
      </w:r>
      <w:r w:rsidR="007C0012">
        <w:rPr>
          <w:rFonts w:ascii="Verdana" w:eastAsiaTheme="minorHAnsi" w:hAnsi="Verdana" w:cs="Verdana"/>
          <w:b/>
          <w:bCs/>
          <w:color w:val="000000"/>
          <w:sz w:val="22"/>
          <w:szCs w:val="22"/>
          <w:lang w:val="en-US"/>
        </w:rPr>
        <w:t>6</w:t>
      </w:r>
      <w:r>
        <w:rPr>
          <w:rFonts w:ascii="Verdana" w:eastAsiaTheme="minorHAnsi" w:hAnsi="Verdana" w:cs="Verdana"/>
          <w:b/>
          <w:bCs/>
          <w:color w:val="000000"/>
          <w:sz w:val="18"/>
          <w:szCs w:val="18"/>
          <w:lang w:val="en-US"/>
        </w:rPr>
        <w:t>:</w:t>
      </w:r>
      <w:r>
        <w:rPr>
          <w:rFonts w:ascii="Verdana" w:eastAsiaTheme="minorHAnsi" w:hAnsi="Verdana" w:cs="Verdana"/>
          <w:color w:val="000000"/>
          <w:sz w:val="18"/>
          <w:szCs w:val="18"/>
          <w:lang w:val="en-US"/>
        </w:rPr>
        <w:t xml:space="preserve"> </w:t>
      </w:r>
      <w:r w:rsidR="00D551CC" w:rsidRPr="0020053C">
        <w:rPr>
          <w:rFonts w:ascii="Verdana" w:eastAsiaTheme="minorHAnsi" w:hAnsi="Verdana" w:cs="Verdana"/>
          <w:b/>
          <w:color w:val="000000"/>
          <w:sz w:val="22"/>
          <w:szCs w:val="22"/>
          <w:lang w:val="en-US"/>
        </w:rPr>
        <w:t>Pop Money</w:t>
      </w:r>
    </w:p>
    <w:p w14:paraId="38257C36" w14:textId="77777777" w:rsidR="00F168C9" w:rsidRDefault="00F168C9" w:rsidP="00F16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111AFCC9" w14:textId="77777777" w:rsidR="00F168C9" w:rsidRDefault="00F168C9" w:rsidP="00F16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53606457" w14:textId="77777777" w:rsidR="00F168C9" w:rsidRDefault="00F168C9" w:rsidP="00F16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5D627725" w14:textId="06131E89" w:rsidR="00CB7DF9" w:rsidRDefault="00F168C9" w:rsidP="00506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r w:rsidR="00506347">
        <w:rPr>
          <w:rFonts w:ascii="Verdana" w:eastAsiaTheme="minorHAnsi" w:hAnsi="Verdana" w:cs="Verdana"/>
          <w:color w:val="000000"/>
          <w:sz w:val="20"/>
          <w:szCs w:val="20"/>
          <w:lang w:val="en-US"/>
        </w:rPr>
        <w:t>Popmoney allows bank customers to "Pay Other People" (POP) anywhere, at any time, using only a recipient's email address or cell phone number. This revolutionary new service is completely built around a customer's current banking relationship. Offered directly from within the bank's current online or mobile banking applications, Popmoney provides simple, convenient and secure email and mobile payments directly from a customer's bank account.</w:t>
      </w:r>
    </w:p>
    <w:p w14:paraId="25E6FD80" w14:textId="77777777" w:rsidR="0059101F" w:rsidRDefault="0059101F" w:rsidP="00506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696ABB73" w14:textId="77777777" w:rsidR="0059101F" w:rsidRDefault="0059101F" w:rsidP="00506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576E95F7" w14:textId="77777777" w:rsidR="00892976" w:rsidRDefault="00892976" w:rsidP="00506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5A141596" w14:textId="77777777" w:rsidR="00E816C2" w:rsidRDefault="00E816C2" w:rsidP="00506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p>
    <w:p w14:paraId="6D2E153D" w14:textId="28A0A99B" w:rsidR="00E816C2" w:rsidRDefault="007C0012" w:rsidP="00E8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7</w:t>
      </w:r>
      <w:r w:rsidR="00E816C2">
        <w:rPr>
          <w:rFonts w:ascii="Verdana" w:eastAsiaTheme="minorHAnsi" w:hAnsi="Verdana" w:cs="Verdana"/>
          <w:b/>
          <w:bCs/>
          <w:color w:val="000000"/>
          <w:sz w:val="22"/>
          <w:szCs w:val="22"/>
          <w:lang w:val="en-US"/>
        </w:rPr>
        <w:t>:</w:t>
      </w:r>
      <w:r w:rsidR="00FA6FFB">
        <w:rPr>
          <w:rFonts w:ascii="Verdana" w:eastAsiaTheme="minorHAnsi" w:hAnsi="Verdana" w:cs="Verdana"/>
          <w:color w:val="000000"/>
          <w:sz w:val="18"/>
          <w:szCs w:val="18"/>
          <w:lang w:val="en-US"/>
        </w:rPr>
        <w:t xml:space="preserve"> </w:t>
      </w:r>
      <w:r w:rsidR="00FA6FFB" w:rsidRPr="00836E48">
        <w:rPr>
          <w:rFonts w:ascii="Verdana" w:eastAsiaTheme="minorHAnsi" w:hAnsi="Verdana" w:cs="Verdana"/>
          <w:b/>
          <w:color w:val="000000"/>
          <w:sz w:val="22"/>
          <w:szCs w:val="22"/>
          <w:lang w:val="en-US"/>
        </w:rPr>
        <w:t>M&amp;T Mobile Banking application</w:t>
      </w:r>
    </w:p>
    <w:p w14:paraId="1BF1BA6D" w14:textId="77777777" w:rsidR="00E816C2" w:rsidRDefault="00E816C2" w:rsidP="00E8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2389A56A" w14:textId="0D200C2C" w:rsidR="00E816C2" w:rsidRDefault="00E816C2" w:rsidP="00E816C2">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 </w:t>
      </w:r>
      <w:r w:rsidR="006565FA">
        <w:rPr>
          <w:rFonts w:ascii="Verdana" w:eastAsiaTheme="minorHAnsi" w:hAnsi="Verdana" w:cs="Verdana"/>
          <w:color w:val="000000"/>
          <w:sz w:val="18"/>
          <w:szCs w:val="18"/>
          <w:lang w:val="en-US"/>
        </w:rPr>
        <w:t>Polaris Consulting Services</w:t>
      </w:r>
      <w:r>
        <w:rPr>
          <w:rFonts w:ascii="Verdana" w:eastAsiaTheme="minorHAnsi" w:hAnsi="Verdana" w:cs="Verdana"/>
          <w:color w:val="000000"/>
          <w:sz w:val="18"/>
          <w:szCs w:val="18"/>
          <w:lang w:val="en-US"/>
        </w:rPr>
        <w:t>.</w:t>
      </w:r>
    </w:p>
    <w:p w14:paraId="729BA7B9" w14:textId="77777777" w:rsidR="00E816C2" w:rsidRDefault="00E816C2" w:rsidP="00E816C2">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Position</w:t>
      </w:r>
      <w:r>
        <w:rPr>
          <w:rFonts w:ascii="Verdana" w:eastAsiaTheme="minorHAnsi" w:hAnsi="Verdana" w:cs="Verdana"/>
          <w:color w:val="000000"/>
          <w:sz w:val="18"/>
          <w:szCs w:val="18"/>
          <w:lang w:val="en-US"/>
        </w:rPr>
        <w:tab/>
      </w:r>
      <w:r>
        <w:rPr>
          <w:rFonts w:ascii="Verdana" w:eastAsiaTheme="minorHAnsi" w:hAnsi="Verdana" w:cs="Verdana"/>
          <w:color w:val="000000"/>
          <w:sz w:val="18"/>
          <w:szCs w:val="18"/>
          <w:lang w:val="en-US"/>
        </w:rPr>
        <w:tab/>
        <w:t xml:space="preserve"> : Android developer</w:t>
      </w:r>
    </w:p>
    <w:p w14:paraId="587E6AB4" w14:textId="434B73AA" w:rsidR="00E816C2" w:rsidRDefault="00E816C2" w:rsidP="00E816C2">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r>
      <w:r w:rsidR="0034685C">
        <w:rPr>
          <w:rFonts w:ascii="Verdana" w:eastAsiaTheme="minorHAnsi" w:hAnsi="Verdana" w:cs="Verdana"/>
          <w:color w:val="000000"/>
          <w:sz w:val="18"/>
          <w:szCs w:val="18"/>
          <w:lang w:val="en-US"/>
        </w:rPr>
        <w:t xml:space="preserve"> : 5</w:t>
      </w:r>
      <w:r>
        <w:rPr>
          <w:rFonts w:ascii="Verdana" w:eastAsiaTheme="minorHAnsi" w:hAnsi="Verdana" w:cs="Verdana"/>
          <w:color w:val="000000"/>
          <w:sz w:val="18"/>
          <w:szCs w:val="18"/>
          <w:lang w:val="en-US"/>
        </w:rPr>
        <w:t xml:space="preserve">  </w:t>
      </w:r>
    </w:p>
    <w:p w14:paraId="04D05708" w14:textId="4A110FAB" w:rsidR="00E816C2" w:rsidRDefault="00E816C2" w:rsidP="00E816C2">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Environment    : Android Studio, Android SDK(Android)</w:t>
      </w:r>
      <w:r w:rsidR="00D71059">
        <w:rPr>
          <w:rFonts w:ascii="Verdana" w:eastAsiaTheme="minorHAnsi" w:hAnsi="Verdana" w:cs="Verdana"/>
          <w:color w:val="000000"/>
          <w:sz w:val="18"/>
          <w:szCs w:val="18"/>
          <w:lang w:val="en-US"/>
        </w:rPr>
        <w:t>,MobileFirst</w:t>
      </w:r>
    </w:p>
    <w:p w14:paraId="47A78700" w14:textId="77777777" w:rsidR="00E816C2" w:rsidRDefault="00E816C2" w:rsidP="00E8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00F2F494" w14:textId="77777777" w:rsidR="00E816C2" w:rsidRDefault="00E816C2" w:rsidP="00E8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039D829F" w14:textId="77777777" w:rsidR="00E816C2" w:rsidRDefault="00E816C2" w:rsidP="00E81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4F8CF209" w14:textId="53D93965" w:rsidR="00E816C2" w:rsidRPr="00A23796" w:rsidRDefault="00E816C2" w:rsidP="00506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18"/>
          <w:szCs w:val="18"/>
        </w:rPr>
      </w:pPr>
      <w:r w:rsidRPr="00A23796">
        <w:rPr>
          <w:rFonts w:ascii="Verdana" w:eastAsiaTheme="minorHAnsi" w:hAnsi="Verdana" w:cs="Verdana"/>
          <w:color w:val="000000"/>
          <w:sz w:val="20"/>
          <w:szCs w:val="20"/>
          <w:lang w:val="en-US"/>
        </w:rPr>
        <w:t xml:space="preserve">                  </w:t>
      </w:r>
      <w:r w:rsidR="00A23796" w:rsidRPr="00A23796">
        <w:rPr>
          <w:rFonts w:ascii="Verdana" w:hAnsi="Verdana"/>
          <w:color w:val="1A1A1A"/>
          <w:sz w:val="20"/>
          <w:szCs w:val="20"/>
        </w:rPr>
        <w:t xml:space="preserve">M&amp;T Bank Corporation is one of the leading banks in the Buffalo region and its native android </w:t>
      </w:r>
      <w:r w:rsidR="00A23796" w:rsidRPr="00A23796">
        <w:rPr>
          <w:rFonts w:ascii="Verdana" w:hAnsi="Verdana"/>
          <w:sz w:val="20"/>
          <w:szCs w:val="20"/>
        </w:rPr>
        <w:t>application development consists of major modules like Login Module, Insta-Balance, Account Summary, Account Detail, Online bill payment and Fund Transfer, etc.</w:t>
      </w:r>
    </w:p>
    <w:p w14:paraId="50307DD6" w14:textId="77777777" w:rsidR="001B286C" w:rsidRDefault="001B286C"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3366AB14" w14:textId="77777777" w:rsidR="00892976" w:rsidRDefault="00892976"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04BDDC16" w14:textId="77777777" w:rsidR="00892976" w:rsidRDefault="00892976"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02B0E5DA" w14:textId="77777777" w:rsidR="00892976" w:rsidRDefault="00892976"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6AC36E56" w14:textId="77777777" w:rsidR="0059101F" w:rsidRDefault="0059101F"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336E9C8B" w14:textId="4C06A18B" w:rsidR="004D5238" w:rsidRDefault="007C0012"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9</w:t>
      </w:r>
      <w:r w:rsidR="004D5238">
        <w:rPr>
          <w:rFonts w:ascii="Verdana" w:eastAsiaTheme="minorHAnsi" w:hAnsi="Verdana" w:cs="Verdana"/>
          <w:b/>
          <w:bCs/>
          <w:color w:val="000000"/>
          <w:sz w:val="22"/>
          <w:szCs w:val="22"/>
          <w:lang w:val="en-US"/>
        </w:rPr>
        <w:t>:</w:t>
      </w:r>
      <w:r w:rsidR="004D5238">
        <w:rPr>
          <w:rFonts w:ascii="Verdana" w:eastAsiaTheme="minorHAnsi" w:hAnsi="Verdana" w:cs="Verdana"/>
          <w:color w:val="000000"/>
          <w:sz w:val="18"/>
          <w:szCs w:val="18"/>
          <w:lang w:val="en-US"/>
        </w:rPr>
        <w:t xml:space="preserve"> </w:t>
      </w:r>
      <w:r w:rsidR="0068133A" w:rsidRPr="00D1524F">
        <w:rPr>
          <w:rFonts w:ascii="Verdana" w:eastAsiaTheme="minorHAnsi" w:hAnsi="Verdana" w:cs="Verdana"/>
          <w:b/>
          <w:color w:val="000000"/>
          <w:sz w:val="22"/>
          <w:szCs w:val="22"/>
          <w:lang w:val="en-US"/>
        </w:rPr>
        <w:t>ANZ Banking Application</w:t>
      </w:r>
    </w:p>
    <w:p w14:paraId="35784FFF" w14:textId="77777777" w:rsidR="004D5238" w:rsidRDefault="004D5238"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63A1B8C2" w14:textId="77777777" w:rsidR="004D5238" w:rsidRDefault="004D5238" w:rsidP="004D5238">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 Polaris Consulting Services.</w:t>
      </w:r>
    </w:p>
    <w:p w14:paraId="4E39E37C" w14:textId="1B31BC85" w:rsidR="004D5238" w:rsidRDefault="004D5238" w:rsidP="004D5238">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Position</w:t>
      </w:r>
      <w:r>
        <w:rPr>
          <w:rFonts w:ascii="Verdana" w:eastAsiaTheme="minorHAnsi" w:hAnsi="Verdana" w:cs="Verdana"/>
          <w:color w:val="000000"/>
          <w:sz w:val="18"/>
          <w:szCs w:val="18"/>
          <w:lang w:val="en-US"/>
        </w:rPr>
        <w:tab/>
      </w:r>
      <w:r>
        <w:rPr>
          <w:rFonts w:ascii="Verdana" w:eastAsiaTheme="minorHAnsi" w:hAnsi="Verdana" w:cs="Verdana"/>
          <w:color w:val="000000"/>
          <w:sz w:val="18"/>
          <w:szCs w:val="18"/>
          <w:lang w:val="en-US"/>
        </w:rPr>
        <w:tab/>
        <w:t xml:space="preserve"> :  </w:t>
      </w:r>
      <w:r w:rsidR="003F1065">
        <w:rPr>
          <w:rFonts w:ascii="Verdana" w:eastAsiaTheme="minorHAnsi" w:hAnsi="Verdana" w:cs="Verdana"/>
          <w:color w:val="000000"/>
          <w:sz w:val="18"/>
          <w:szCs w:val="18"/>
          <w:lang w:val="en-US"/>
        </w:rPr>
        <w:t>Android</w:t>
      </w:r>
      <w:r>
        <w:rPr>
          <w:rFonts w:ascii="Verdana" w:eastAsiaTheme="minorHAnsi" w:hAnsi="Verdana" w:cs="Verdana"/>
          <w:color w:val="000000"/>
          <w:sz w:val="18"/>
          <w:szCs w:val="18"/>
          <w:lang w:val="en-US"/>
        </w:rPr>
        <w:t xml:space="preserve"> developer</w:t>
      </w:r>
    </w:p>
    <w:p w14:paraId="1DD8F34D" w14:textId="77777777" w:rsidR="004D5238" w:rsidRDefault="004D5238" w:rsidP="004D5238">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t xml:space="preserve"> : 4  </w:t>
      </w:r>
    </w:p>
    <w:p w14:paraId="26FA8FFD" w14:textId="21F8FB45" w:rsidR="004D5238" w:rsidRDefault="004D5238" w:rsidP="004D5238">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 xml:space="preserve">Environment    : </w:t>
      </w:r>
      <w:r w:rsidR="00945826">
        <w:rPr>
          <w:rFonts w:ascii="Verdana" w:hAnsi="Verdana"/>
          <w:color w:val="000000"/>
          <w:sz w:val="18"/>
          <w:szCs w:val="18"/>
          <w:u w:color="0000FF"/>
        </w:rPr>
        <w:t>Android,</w:t>
      </w:r>
      <w:r w:rsidR="00F705E0">
        <w:rPr>
          <w:rFonts w:ascii="Verdana" w:hAnsi="Verdana"/>
          <w:color w:val="000000"/>
          <w:sz w:val="18"/>
          <w:szCs w:val="18"/>
          <w:u w:color="0000FF"/>
        </w:rPr>
        <w:t xml:space="preserve"> </w:t>
      </w:r>
      <w:r w:rsidR="00945826">
        <w:rPr>
          <w:rFonts w:ascii="Verdana" w:hAnsi="Verdana"/>
          <w:color w:val="000000"/>
          <w:sz w:val="18"/>
          <w:szCs w:val="18"/>
          <w:u w:color="0000FF"/>
        </w:rPr>
        <w:t>Android SDK</w:t>
      </w:r>
    </w:p>
    <w:p w14:paraId="7572AD88" w14:textId="77777777" w:rsidR="004D5238" w:rsidRDefault="004D5238"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4B782554" w14:textId="77777777" w:rsidR="004D5238" w:rsidRDefault="004D5238"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5B3CE925" w14:textId="77777777" w:rsidR="004D5238" w:rsidRPr="00FF7670" w:rsidRDefault="004D5238"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sidRPr="00FF7670">
        <w:rPr>
          <w:rFonts w:ascii="Verdana" w:eastAsiaTheme="minorHAnsi" w:hAnsi="Verdana" w:cs="Verdana"/>
          <w:color w:val="000000"/>
          <w:sz w:val="20"/>
          <w:szCs w:val="20"/>
          <w:lang w:val="en-US"/>
        </w:rPr>
        <w:t xml:space="preserve">                  </w:t>
      </w:r>
    </w:p>
    <w:p w14:paraId="7EE7321E" w14:textId="77777777" w:rsidR="00FF7670" w:rsidRPr="00FF7670" w:rsidRDefault="004D5238" w:rsidP="00FF7670">
      <w:pPr>
        <w:widowControl w:val="0"/>
        <w:autoSpaceDE w:val="0"/>
        <w:autoSpaceDN w:val="0"/>
        <w:adjustRightInd w:val="0"/>
        <w:rPr>
          <w:rFonts w:ascii="Verdana" w:hAnsi="Verdana" w:cs="Times"/>
          <w:kern w:val="1"/>
          <w:sz w:val="20"/>
          <w:szCs w:val="20"/>
          <w:u w:color="0000FF"/>
        </w:rPr>
      </w:pPr>
      <w:r w:rsidRPr="00FF7670">
        <w:rPr>
          <w:rFonts w:ascii="Verdana" w:eastAsiaTheme="minorHAnsi" w:hAnsi="Verdana" w:cs="Verdana"/>
          <w:color w:val="000000"/>
          <w:sz w:val="20"/>
          <w:szCs w:val="20"/>
          <w:lang w:val="en-US"/>
        </w:rPr>
        <w:t xml:space="preserve">                  </w:t>
      </w:r>
      <w:r w:rsidR="00FF7670" w:rsidRPr="00FF7670">
        <w:rPr>
          <w:rFonts w:ascii="Verdana" w:hAnsi="Verdana" w:cs="Times"/>
          <w:sz w:val="20"/>
          <w:szCs w:val="20"/>
          <w:u w:color="0000FF"/>
        </w:rPr>
        <w:t>The Australia and New Zealand Banking group limited is one of the largest bank in Australia. ANZ app consists of three major modules like Customer On Boarding, Relationship Management and Augmented Reality.</w:t>
      </w:r>
    </w:p>
    <w:p w14:paraId="4AC92448" w14:textId="73B1967D" w:rsidR="004D5238" w:rsidRDefault="004D5238"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666CB69A" w14:textId="77777777" w:rsidR="0059101F" w:rsidRDefault="0059101F"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17C78030" w14:textId="77777777" w:rsidR="0059101F" w:rsidRDefault="0059101F"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6D24E27C" w14:textId="2D6BDAB2" w:rsidR="009D7A40" w:rsidRDefault="007C0012" w:rsidP="009D7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10</w:t>
      </w:r>
      <w:r w:rsidR="009D7A40">
        <w:rPr>
          <w:rFonts w:ascii="Verdana" w:eastAsiaTheme="minorHAnsi" w:hAnsi="Verdana" w:cs="Verdana"/>
          <w:b/>
          <w:bCs/>
          <w:color w:val="000000"/>
          <w:sz w:val="22"/>
          <w:szCs w:val="22"/>
          <w:lang w:val="en-US"/>
        </w:rPr>
        <w:t>:</w:t>
      </w:r>
      <w:r w:rsidR="009D7A40">
        <w:rPr>
          <w:rFonts w:ascii="Verdana" w:eastAsiaTheme="minorHAnsi" w:hAnsi="Verdana" w:cs="Verdana"/>
          <w:color w:val="000000"/>
          <w:sz w:val="18"/>
          <w:szCs w:val="18"/>
          <w:lang w:val="en-US"/>
        </w:rPr>
        <w:t xml:space="preserve"> </w:t>
      </w:r>
      <w:r w:rsidR="00925ABE" w:rsidRPr="009425CA">
        <w:rPr>
          <w:rFonts w:ascii="Verdana" w:eastAsiaTheme="minorHAnsi" w:hAnsi="Verdana" w:cs="Verdana"/>
          <w:b/>
          <w:color w:val="000000"/>
          <w:sz w:val="22"/>
          <w:szCs w:val="22"/>
          <w:lang w:val="en-US"/>
        </w:rPr>
        <w:t xml:space="preserve">SBI </w:t>
      </w:r>
      <w:r w:rsidR="00655627" w:rsidRPr="009425CA">
        <w:rPr>
          <w:rFonts w:ascii="Verdana" w:eastAsiaTheme="minorHAnsi" w:hAnsi="Verdana" w:cs="Verdana"/>
          <w:b/>
          <w:color w:val="000000"/>
          <w:sz w:val="22"/>
          <w:szCs w:val="22"/>
          <w:lang w:val="en-US"/>
        </w:rPr>
        <w:t>Home Loans</w:t>
      </w:r>
      <w:r w:rsidR="00925ABE" w:rsidRPr="009425CA">
        <w:rPr>
          <w:rFonts w:ascii="Verdana" w:eastAsiaTheme="minorHAnsi" w:hAnsi="Verdana" w:cs="Verdana"/>
          <w:b/>
          <w:color w:val="000000"/>
          <w:sz w:val="22"/>
          <w:szCs w:val="22"/>
          <w:lang w:val="en-US"/>
        </w:rPr>
        <w:t xml:space="preserve"> Agent POC</w:t>
      </w:r>
    </w:p>
    <w:p w14:paraId="3B118F2E" w14:textId="77777777" w:rsidR="009D7A40" w:rsidRDefault="009D7A40" w:rsidP="009D7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2BAEB35A" w14:textId="77777777" w:rsidR="009D7A40" w:rsidRDefault="009D7A40" w:rsidP="009D7A4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 Polaris Consulting Services.</w:t>
      </w:r>
    </w:p>
    <w:p w14:paraId="6DAB6038" w14:textId="39848AA3" w:rsidR="009D7A40" w:rsidRDefault="009D7A40" w:rsidP="009D7A40">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 xml:space="preserve">Environment    : </w:t>
      </w:r>
      <w:r w:rsidR="004E7D19" w:rsidRPr="004E7D19">
        <w:rPr>
          <w:rFonts w:ascii="Verdana" w:hAnsi="Verdana" w:cs="Times"/>
          <w:color w:val="000000"/>
          <w:sz w:val="18"/>
          <w:szCs w:val="18"/>
          <w:u w:color="0000FF"/>
        </w:rPr>
        <w:t>IBM mobile First, JQuery Mobile, REST</w:t>
      </w:r>
    </w:p>
    <w:p w14:paraId="62972EAA" w14:textId="77777777" w:rsidR="009D7A40" w:rsidRDefault="009D7A40" w:rsidP="009D7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5CE6265E" w14:textId="77777777" w:rsidR="009D7A40" w:rsidRDefault="009D7A40" w:rsidP="009D7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045AD299" w14:textId="77777777" w:rsidR="009D7A40" w:rsidRPr="00FF7670" w:rsidRDefault="009D7A40" w:rsidP="009D7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sidRPr="00FF7670">
        <w:rPr>
          <w:rFonts w:ascii="Verdana" w:eastAsiaTheme="minorHAnsi" w:hAnsi="Verdana" w:cs="Verdana"/>
          <w:color w:val="000000"/>
          <w:sz w:val="20"/>
          <w:szCs w:val="20"/>
          <w:lang w:val="en-US"/>
        </w:rPr>
        <w:t xml:space="preserve">                  </w:t>
      </w:r>
    </w:p>
    <w:p w14:paraId="1892700B" w14:textId="3C216C47" w:rsidR="00140FE0" w:rsidRPr="00AE25A1" w:rsidRDefault="009D7A40" w:rsidP="00AE25A1">
      <w:pPr>
        <w:widowControl w:val="0"/>
        <w:autoSpaceDE w:val="0"/>
        <w:autoSpaceDN w:val="0"/>
        <w:adjustRightInd w:val="0"/>
        <w:ind w:firstLine="720"/>
        <w:rPr>
          <w:rFonts w:ascii="Verdana" w:hAnsi="Verdana" w:cs="Times"/>
          <w:sz w:val="20"/>
          <w:szCs w:val="20"/>
          <w:u w:color="0000FF"/>
        </w:rPr>
      </w:pPr>
      <w:r w:rsidRPr="007D3454">
        <w:rPr>
          <w:rFonts w:ascii="Verdana" w:eastAsiaTheme="minorHAnsi" w:hAnsi="Verdana" w:cs="Verdana"/>
          <w:color w:val="000000"/>
          <w:sz w:val="20"/>
          <w:szCs w:val="20"/>
          <w:lang w:val="en-US"/>
        </w:rPr>
        <w:t xml:space="preserve">                  </w:t>
      </w:r>
      <w:r w:rsidR="007D3454" w:rsidRPr="007D3454">
        <w:rPr>
          <w:rFonts w:ascii="Verdana" w:hAnsi="Verdana" w:cs="Times"/>
          <w:sz w:val="20"/>
          <w:szCs w:val="20"/>
          <w:u w:color="0000FF"/>
        </w:rPr>
        <w:t>Proof of concept application for the SBI Home Loans agents to do per- authorization. Capturing Customer profile, Property details, Geo-location of the property and photo of the property. Multiple agent sign-on in single device. Agents can access the data both in online and offline modes. Data Synchronization between client device and server.</w:t>
      </w:r>
    </w:p>
    <w:p w14:paraId="44E10533" w14:textId="77777777" w:rsidR="00140FE0" w:rsidRDefault="00140FE0" w:rsidP="008373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24570960" w14:textId="463C5BD2" w:rsidR="0083739F" w:rsidRDefault="007C0012" w:rsidP="008373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11</w:t>
      </w:r>
      <w:r w:rsidR="0083739F">
        <w:rPr>
          <w:rFonts w:ascii="Verdana" w:eastAsiaTheme="minorHAnsi" w:hAnsi="Verdana" w:cs="Verdana"/>
          <w:b/>
          <w:bCs/>
          <w:color w:val="000000"/>
          <w:sz w:val="22"/>
          <w:szCs w:val="22"/>
          <w:lang w:val="en-US"/>
        </w:rPr>
        <w:t>:</w:t>
      </w:r>
      <w:r w:rsidR="0083739F">
        <w:rPr>
          <w:rFonts w:ascii="Verdana" w:eastAsiaTheme="minorHAnsi" w:hAnsi="Verdana" w:cs="Verdana"/>
          <w:color w:val="000000"/>
          <w:sz w:val="18"/>
          <w:szCs w:val="18"/>
          <w:lang w:val="en-US"/>
        </w:rPr>
        <w:t xml:space="preserve"> </w:t>
      </w:r>
      <w:r w:rsidR="009F7F24" w:rsidRPr="00CD3420">
        <w:rPr>
          <w:rFonts w:ascii="Verdana" w:eastAsiaTheme="minorHAnsi" w:hAnsi="Verdana" w:cs="Verdana"/>
          <w:b/>
          <w:color w:val="000000"/>
          <w:sz w:val="22"/>
          <w:szCs w:val="22"/>
          <w:lang w:val="en-US"/>
        </w:rPr>
        <w:t>MPOS Mobile Application POC</w:t>
      </w:r>
    </w:p>
    <w:p w14:paraId="3A0F5EF3" w14:textId="77777777" w:rsidR="0083739F" w:rsidRDefault="0083739F" w:rsidP="008373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7ABA5728" w14:textId="77777777" w:rsidR="0083739F" w:rsidRDefault="0083739F" w:rsidP="0083739F">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 Polaris Consulting Services.</w:t>
      </w:r>
    </w:p>
    <w:p w14:paraId="59AE934A" w14:textId="77777777" w:rsidR="0083739F" w:rsidRDefault="0083739F" w:rsidP="0083739F">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Position</w:t>
      </w:r>
      <w:r>
        <w:rPr>
          <w:rFonts w:ascii="Verdana" w:eastAsiaTheme="minorHAnsi" w:hAnsi="Verdana" w:cs="Verdana"/>
          <w:color w:val="000000"/>
          <w:sz w:val="18"/>
          <w:szCs w:val="18"/>
          <w:lang w:val="en-US"/>
        </w:rPr>
        <w:tab/>
      </w:r>
      <w:r>
        <w:rPr>
          <w:rFonts w:ascii="Verdana" w:eastAsiaTheme="minorHAnsi" w:hAnsi="Verdana" w:cs="Verdana"/>
          <w:color w:val="000000"/>
          <w:sz w:val="18"/>
          <w:szCs w:val="18"/>
          <w:lang w:val="en-US"/>
        </w:rPr>
        <w:tab/>
        <w:t xml:space="preserve"> : Android developer</w:t>
      </w:r>
    </w:p>
    <w:p w14:paraId="19555E2B" w14:textId="3FB52A12" w:rsidR="0083739F" w:rsidRDefault="0083739F" w:rsidP="0083739F">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r>
      <w:r w:rsidR="00CA2399">
        <w:rPr>
          <w:rFonts w:ascii="Verdana" w:eastAsiaTheme="minorHAnsi" w:hAnsi="Verdana" w:cs="Verdana"/>
          <w:color w:val="000000"/>
          <w:sz w:val="18"/>
          <w:szCs w:val="18"/>
          <w:lang w:val="en-US"/>
        </w:rPr>
        <w:t xml:space="preserve"> : 3</w:t>
      </w:r>
      <w:r>
        <w:rPr>
          <w:rFonts w:ascii="Verdana" w:eastAsiaTheme="minorHAnsi" w:hAnsi="Verdana" w:cs="Verdana"/>
          <w:color w:val="000000"/>
          <w:sz w:val="18"/>
          <w:szCs w:val="18"/>
          <w:lang w:val="en-US"/>
        </w:rPr>
        <w:t xml:space="preserve">  </w:t>
      </w:r>
    </w:p>
    <w:p w14:paraId="574894B9" w14:textId="6961ABC7" w:rsidR="0083739F" w:rsidRPr="009F7F24" w:rsidRDefault="0083739F" w:rsidP="0083739F">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b/>
          <w:bCs/>
          <w:color w:val="000000"/>
          <w:sz w:val="18"/>
          <w:szCs w:val="18"/>
          <w:lang w:val="en-US"/>
        </w:rPr>
      </w:pPr>
      <w:r w:rsidRPr="009F7F24">
        <w:rPr>
          <w:rFonts w:ascii="Verdana" w:eastAsiaTheme="minorHAnsi" w:hAnsi="Verdana" w:cs="Verdana"/>
          <w:color w:val="000000"/>
          <w:sz w:val="18"/>
          <w:szCs w:val="18"/>
          <w:lang w:val="en-US"/>
        </w:rPr>
        <w:t xml:space="preserve">Environment    : </w:t>
      </w:r>
      <w:r w:rsidR="009F7F24" w:rsidRPr="009F7F24">
        <w:rPr>
          <w:rFonts w:ascii="Verdana" w:hAnsi="Verdana" w:cs="Times"/>
          <w:color w:val="000000"/>
          <w:sz w:val="18"/>
          <w:szCs w:val="18"/>
          <w:u w:color="0000FF"/>
        </w:rPr>
        <w:t>Android, Printer, Card Reader, Android Devices</w:t>
      </w:r>
    </w:p>
    <w:p w14:paraId="3D8FC8BE" w14:textId="77777777" w:rsidR="002D680E" w:rsidRDefault="002D680E" w:rsidP="008373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167E6BBB" w14:textId="77777777" w:rsidR="0083739F" w:rsidRDefault="0083739F" w:rsidP="008373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0AF79557" w14:textId="77777777" w:rsidR="0083739F" w:rsidRDefault="0083739F" w:rsidP="008373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6B1A5B13" w14:textId="20FAFF9C" w:rsidR="009D7A40" w:rsidRPr="00550E8C" w:rsidRDefault="0083739F" w:rsidP="004D5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r w:rsidRPr="00550E8C">
        <w:rPr>
          <w:rFonts w:ascii="Verdana" w:eastAsiaTheme="minorHAnsi" w:hAnsi="Verdana" w:cs="Verdana"/>
          <w:color w:val="000000"/>
          <w:sz w:val="20"/>
          <w:szCs w:val="20"/>
          <w:lang w:val="en-US"/>
        </w:rPr>
        <w:t xml:space="preserve">                  </w:t>
      </w:r>
      <w:r w:rsidR="00550E8C" w:rsidRPr="00550E8C">
        <w:rPr>
          <w:rFonts w:ascii="Verdana" w:hAnsi="Verdana" w:cs="Times"/>
          <w:sz w:val="20"/>
          <w:szCs w:val="20"/>
          <w:u w:color="0000FF"/>
        </w:rPr>
        <w:t>Mobile Point of Sale Android Application, which is a Merchant Application. It has many Payments receiving mode from customer like NFC Payment, QR Scanning, Credit/Debit Card Swipe, Cheque Scanning. In this Application, Bluetooth mini printer is connected with mobile and used for printing receipt for payment to customer. Card swipe device is also connected via Bluetooth. This Application will ease the payment. Bluetooth connectivity handling, QR code scanner, NFC Scanner, Cheque scanner are implemented in this application.</w:t>
      </w:r>
    </w:p>
    <w:p w14:paraId="022B024B" w14:textId="77777777" w:rsidR="00613704" w:rsidRDefault="00613704"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u w:color="0000FF"/>
        </w:rPr>
      </w:pPr>
    </w:p>
    <w:p w14:paraId="66326DA7" w14:textId="77777777" w:rsidR="00AE25A1" w:rsidRDefault="00AE25A1"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b/>
          <w:bCs/>
          <w:color w:val="000000"/>
          <w:sz w:val="22"/>
          <w:szCs w:val="22"/>
          <w:lang w:val="en-US"/>
        </w:rPr>
      </w:pPr>
    </w:p>
    <w:p w14:paraId="02C80507" w14:textId="27B6BCF4" w:rsidR="00172BF7" w:rsidRDefault="00140FE0" w:rsidP="00172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14</w:t>
      </w:r>
      <w:r w:rsidR="00172BF7">
        <w:rPr>
          <w:rFonts w:ascii="Verdana" w:eastAsiaTheme="minorHAnsi" w:hAnsi="Verdana" w:cs="Verdana"/>
          <w:b/>
          <w:bCs/>
          <w:color w:val="000000"/>
          <w:sz w:val="22"/>
          <w:szCs w:val="22"/>
          <w:lang w:val="en-US"/>
        </w:rPr>
        <w:t>:</w:t>
      </w:r>
      <w:r w:rsidR="00172BF7">
        <w:rPr>
          <w:rFonts w:ascii="Verdana" w:eastAsiaTheme="minorHAnsi" w:hAnsi="Verdana" w:cs="Verdana"/>
          <w:color w:val="000000"/>
          <w:sz w:val="18"/>
          <w:szCs w:val="18"/>
          <w:lang w:val="en-US"/>
        </w:rPr>
        <w:t xml:space="preserve"> </w:t>
      </w:r>
      <w:r w:rsidR="00232BB1">
        <w:rPr>
          <w:rFonts w:ascii="Verdana" w:eastAsiaTheme="minorHAnsi" w:hAnsi="Verdana" w:cs="Verdana"/>
          <w:b/>
          <w:color w:val="000000"/>
          <w:sz w:val="18"/>
          <w:szCs w:val="18"/>
          <w:lang w:val="en-US"/>
        </w:rPr>
        <w:t xml:space="preserve"> </w:t>
      </w:r>
      <w:r w:rsidR="00232BB1" w:rsidRPr="00645A5B">
        <w:rPr>
          <w:rFonts w:ascii="Verdana" w:eastAsiaTheme="minorHAnsi" w:hAnsi="Verdana" w:cs="Verdana"/>
          <w:b/>
          <w:color w:val="000000"/>
          <w:sz w:val="22"/>
          <w:szCs w:val="22"/>
          <w:lang w:val="en-US"/>
        </w:rPr>
        <w:t>BDO Mobile Banking Application</w:t>
      </w:r>
    </w:p>
    <w:p w14:paraId="4E758D92" w14:textId="77777777" w:rsidR="00172BF7" w:rsidRDefault="00172BF7" w:rsidP="00172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6"/>
          <w:szCs w:val="16"/>
          <w:lang w:val="en-US"/>
        </w:rPr>
      </w:pPr>
    </w:p>
    <w:p w14:paraId="0EC50471" w14:textId="77777777" w:rsidR="00172BF7" w:rsidRDefault="00172BF7" w:rsidP="00172BF7">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 Polaris Consulting Services.</w:t>
      </w:r>
    </w:p>
    <w:p w14:paraId="37482AD5" w14:textId="77777777" w:rsidR="00172BF7" w:rsidRDefault="00172BF7" w:rsidP="00172BF7">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Position</w:t>
      </w:r>
      <w:r>
        <w:rPr>
          <w:rFonts w:ascii="Verdana" w:eastAsiaTheme="minorHAnsi" w:hAnsi="Verdana" w:cs="Verdana"/>
          <w:color w:val="000000"/>
          <w:sz w:val="18"/>
          <w:szCs w:val="18"/>
          <w:lang w:val="en-US"/>
        </w:rPr>
        <w:tab/>
      </w:r>
      <w:r>
        <w:rPr>
          <w:rFonts w:ascii="Verdana" w:eastAsiaTheme="minorHAnsi" w:hAnsi="Verdana" w:cs="Verdana"/>
          <w:color w:val="000000"/>
          <w:sz w:val="18"/>
          <w:szCs w:val="18"/>
          <w:lang w:val="en-US"/>
        </w:rPr>
        <w:tab/>
        <w:t xml:space="preserve"> : Android developer</w:t>
      </w:r>
    </w:p>
    <w:p w14:paraId="66A007AA" w14:textId="4F612114" w:rsidR="00172BF7" w:rsidRDefault="00172BF7" w:rsidP="00172BF7">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r>
      <w:r w:rsidR="00125711">
        <w:rPr>
          <w:rFonts w:ascii="Verdana" w:eastAsiaTheme="minorHAnsi" w:hAnsi="Verdana" w:cs="Verdana"/>
          <w:color w:val="000000"/>
          <w:sz w:val="18"/>
          <w:szCs w:val="18"/>
          <w:lang w:val="en-US"/>
        </w:rPr>
        <w:t xml:space="preserve"> : 5</w:t>
      </w:r>
      <w:r>
        <w:rPr>
          <w:rFonts w:ascii="Verdana" w:eastAsiaTheme="minorHAnsi" w:hAnsi="Verdana" w:cs="Verdana"/>
          <w:color w:val="000000"/>
          <w:sz w:val="18"/>
          <w:szCs w:val="18"/>
          <w:lang w:val="en-US"/>
        </w:rPr>
        <w:t xml:space="preserve"> </w:t>
      </w:r>
    </w:p>
    <w:p w14:paraId="2453003E" w14:textId="72DB361D" w:rsidR="00172BF7" w:rsidRPr="009F7F24" w:rsidRDefault="00172BF7" w:rsidP="00172BF7">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b/>
          <w:bCs/>
          <w:color w:val="000000"/>
          <w:sz w:val="18"/>
          <w:szCs w:val="18"/>
          <w:lang w:val="en-US"/>
        </w:rPr>
      </w:pPr>
      <w:r w:rsidRPr="009F7F24">
        <w:rPr>
          <w:rFonts w:ascii="Verdana" w:eastAsiaTheme="minorHAnsi" w:hAnsi="Verdana" w:cs="Verdana"/>
          <w:color w:val="000000"/>
          <w:sz w:val="18"/>
          <w:szCs w:val="18"/>
          <w:lang w:val="en-US"/>
        </w:rPr>
        <w:t xml:space="preserve">Environment    : </w:t>
      </w:r>
      <w:r w:rsidR="004E6904" w:rsidRPr="004E6904">
        <w:rPr>
          <w:rFonts w:ascii="Verdana" w:hAnsi="Verdana" w:cs="Times"/>
          <w:color w:val="000000"/>
          <w:sz w:val="18"/>
          <w:szCs w:val="18"/>
          <w:u w:color="0000FF"/>
        </w:rPr>
        <w:t>KONY, Android, iOS, SOAP WS</w:t>
      </w:r>
    </w:p>
    <w:p w14:paraId="1F3D0B30" w14:textId="77777777" w:rsidR="00172BF7" w:rsidRDefault="00172BF7" w:rsidP="00172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p>
    <w:p w14:paraId="03E300EA" w14:textId="77777777" w:rsidR="00172BF7" w:rsidRDefault="00172BF7" w:rsidP="00172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36A6C7A2" w14:textId="77777777" w:rsidR="00172BF7" w:rsidRPr="00354DA6" w:rsidRDefault="00172BF7" w:rsidP="00172B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52160D4D" w14:textId="65BC1656" w:rsidR="00172BF7" w:rsidRPr="00FB517A" w:rsidRDefault="00172BF7"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b/>
          <w:bCs/>
          <w:color w:val="000000"/>
          <w:sz w:val="20"/>
          <w:szCs w:val="20"/>
          <w:lang w:val="en-US"/>
        </w:rPr>
      </w:pPr>
      <w:r>
        <w:rPr>
          <w:rFonts w:ascii="Times" w:hAnsi="Times" w:cs="Times"/>
          <w:color w:val="000000"/>
          <w:sz w:val="20"/>
          <w:szCs w:val="20"/>
        </w:rPr>
        <w:tab/>
      </w:r>
      <w:r w:rsidRPr="00613704">
        <w:rPr>
          <w:rFonts w:ascii="Verdana" w:hAnsi="Verdana" w:cs="Times"/>
          <w:color w:val="000000"/>
          <w:sz w:val="20"/>
          <w:szCs w:val="20"/>
        </w:rPr>
        <w:tab/>
      </w:r>
      <w:r w:rsidR="00FB517A" w:rsidRPr="00FB517A">
        <w:rPr>
          <w:rFonts w:ascii="Verdana" w:hAnsi="Verdana" w:cs="Times"/>
          <w:sz w:val="20"/>
          <w:szCs w:val="20"/>
          <w:u w:color="0000FF"/>
        </w:rPr>
        <w:t>Phase - I Development covers the base for a mobile banking application. It includes Modules such as Login, My Accounts, Fund Transfer (Immediate), Bills Payment (Immediate), Prepaid Mobile Reload and Logout.</w:t>
      </w:r>
      <w:r w:rsidR="00FB517A" w:rsidRPr="00096992">
        <w:rPr>
          <w:rFonts w:ascii="Verdana" w:hAnsi="Verdana" w:cs="Times"/>
          <w:sz w:val="20"/>
          <w:szCs w:val="20"/>
          <w:u w:color="0000FF"/>
        </w:rPr>
        <w:t xml:space="preserve"> </w:t>
      </w:r>
      <w:r w:rsidR="00096992" w:rsidRPr="00096992">
        <w:rPr>
          <w:rFonts w:ascii="Verdana" w:hAnsi="Verdana" w:cs="Times"/>
          <w:sz w:val="20"/>
          <w:szCs w:val="20"/>
          <w:u w:color="0000FF"/>
        </w:rPr>
        <w:t>It includes Modules such as Trust Accounts, Fund Transfer (with Recurring mode), Bills Payment (With Recurring mode), Prepaid Mobile Reload, Checkbook Reorder, Stop Payment Order, Change Password and Inbox.</w:t>
      </w:r>
    </w:p>
    <w:p w14:paraId="330931CB" w14:textId="77777777" w:rsidR="00172BF7" w:rsidRPr="00BF05BA" w:rsidRDefault="00172BF7" w:rsidP="00BF05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b/>
          <w:bCs/>
          <w:color w:val="000000"/>
          <w:sz w:val="22"/>
          <w:szCs w:val="22"/>
          <w:lang w:val="en-US"/>
        </w:rPr>
      </w:pPr>
    </w:p>
    <w:p w14:paraId="23DAB65A" w14:textId="77777777" w:rsidR="00140FE0" w:rsidRDefault="00140FE0"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22"/>
          <w:szCs w:val="22"/>
          <w:lang w:val="en-US"/>
        </w:rPr>
      </w:pPr>
    </w:p>
    <w:p w14:paraId="784DC311" w14:textId="278B3E1D" w:rsidR="00CB7DF9" w:rsidRDefault="00140FE0"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Verdana" w:eastAsiaTheme="minorHAnsi" w:hAnsi="Verdana" w:cs="Verdana"/>
          <w:b/>
          <w:bCs/>
          <w:color w:val="000000"/>
          <w:sz w:val="18"/>
          <w:szCs w:val="18"/>
          <w:lang w:val="en-US"/>
        </w:rPr>
      </w:pPr>
      <w:r>
        <w:rPr>
          <w:rFonts w:ascii="Verdana" w:eastAsiaTheme="minorHAnsi" w:hAnsi="Verdana" w:cs="Verdana"/>
          <w:b/>
          <w:bCs/>
          <w:color w:val="000000"/>
          <w:sz w:val="22"/>
          <w:szCs w:val="22"/>
          <w:lang w:val="en-US"/>
        </w:rPr>
        <w:t>Project 15</w:t>
      </w:r>
      <w:r w:rsidR="00CB7DF9">
        <w:rPr>
          <w:rFonts w:ascii="Verdana" w:eastAsiaTheme="minorHAnsi" w:hAnsi="Verdana" w:cs="Verdana"/>
          <w:b/>
          <w:bCs/>
          <w:color w:val="000000"/>
          <w:sz w:val="22"/>
          <w:szCs w:val="22"/>
          <w:lang w:val="en-US"/>
        </w:rPr>
        <w:t>:</w:t>
      </w:r>
      <w:r w:rsidR="00CB7DF9">
        <w:rPr>
          <w:rFonts w:ascii="Verdana" w:eastAsiaTheme="minorHAnsi" w:hAnsi="Verdana" w:cs="Verdana"/>
          <w:color w:val="000000"/>
          <w:sz w:val="18"/>
          <w:szCs w:val="18"/>
          <w:lang w:val="en-US"/>
        </w:rPr>
        <w:t xml:space="preserve"> </w:t>
      </w:r>
      <w:r w:rsidR="000D0AF0">
        <w:rPr>
          <w:rFonts w:ascii="Verdana" w:eastAsiaTheme="minorHAnsi" w:hAnsi="Verdana" w:cs="Verdana"/>
          <w:b/>
          <w:bCs/>
          <w:color w:val="000000"/>
          <w:sz w:val="18"/>
          <w:szCs w:val="18"/>
          <w:lang w:val="en-US"/>
        </w:rPr>
        <w:t xml:space="preserve"> </w:t>
      </w:r>
      <w:r w:rsidR="000D0AF0" w:rsidRPr="00645A5B">
        <w:rPr>
          <w:rFonts w:ascii="Verdana" w:eastAsiaTheme="minorHAnsi" w:hAnsi="Verdana" w:cs="Verdana"/>
          <w:b/>
          <w:bCs/>
          <w:color w:val="000000"/>
          <w:sz w:val="22"/>
          <w:szCs w:val="22"/>
          <w:lang w:val="en-US"/>
        </w:rPr>
        <w:t>ACE Life Insurance</w:t>
      </w:r>
    </w:p>
    <w:p w14:paraId="5A416387"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eastAsiaTheme="minorHAnsi"/>
          <w:color w:val="000000"/>
          <w:lang w:val="en-US"/>
        </w:rPr>
      </w:pPr>
    </w:p>
    <w:p w14:paraId="0C862634" w14:textId="77777777" w:rsidR="008D63BD" w:rsidRDefault="008D63BD" w:rsidP="008D63BD">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Organization</w:t>
      </w:r>
      <w:r>
        <w:rPr>
          <w:rFonts w:ascii="Verdana" w:eastAsiaTheme="minorHAnsi" w:hAnsi="Verdana" w:cs="Verdana"/>
          <w:color w:val="000000"/>
          <w:sz w:val="18"/>
          <w:szCs w:val="18"/>
          <w:lang w:val="en-US"/>
        </w:rPr>
        <w:tab/>
        <w:t xml:space="preserve"> : Polaris Consulting Services.</w:t>
      </w:r>
    </w:p>
    <w:p w14:paraId="34F32BB6" w14:textId="6916625E" w:rsidR="008D63BD" w:rsidRDefault="008D63BD" w:rsidP="008D63BD">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color w:val="000000"/>
          <w:sz w:val="18"/>
          <w:szCs w:val="18"/>
          <w:lang w:val="en-US"/>
        </w:rPr>
      </w:pPr>
      <w:r>
        <w:rPr>
          <w:rFonts w:ascii="Verdana" w:eastAsiaTheme="minorHAnsi" w:hAnsi="Verdana" w:cs="Verdana"/>
          <w:color w:val="000000"/>
          <w:sz w:val="18"/>
          <w:szCs w:val="18"/>
          <w:lang w:val="en-US"/>
        </w:rPr>
        <w:t>Team Size</w:t>
      </w:r>
      <w:r>
        <w:rPr>
          <w:rFonts w:ascii="Verdana" w:eastAsiaTheme="minorHAnsi" w:hAnsi="Verdana" w:cs="Verdana"/>
          <w:color w:val="000000"/>
          <w:sz w:val="18"/>
          <w:szCs w:val="18"/>
          <w:lang w:val="en-US"/>
        </w:rPr>
        <w:tab/>
      </w:r>
      <w:r w:rsidR="00A30D65">
        <w:rPr>
          <w:rFonts w:ascii="Verdana" w:eastAsiaTheme="minorHAnsi" w:hAnsi="Verdana" w:cs="Verdana"/>
          <w:color w:val="000000"/>
          <w:sz w:val="18"/>
          <w:szCs w:val="18"/>
          <w:lang w:val="en-US"/>
        </w:rPr>
        <w:t xml:space="preserve"> : 20</w:t>
      </w:r>
    </w:p>
    <w:p w14:paraId="6FE0AD58" w14:textId="5CC4B470" w:rsidR="008D63BD" w:rsidRPr="009F7F24" w:rsidRDefault="008D63BD" w:rsidP="008D63BD">
      <w:pPr>
        <w:widowControl w:val="0"/>
        <w:numPr>
          <w:ilvl w:val="0"/>
          <w:numId w:val="1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rFonts w:ascii="Verdana" w:eastAsiaTheme="minorHAnsi" w:hAnsi="Verdana" w:cs="Verdana"/>
          <w:b/>
          <w:bCs/>
          <w:color w:val="000000"/>
          <w:sz w:val="18"/>
          <w:szCs w:val="18"/>
          <w:lang w:val="en-US"/>
        </w:rPr>
      </w:pPr>
      <w:r w:rsidRPr="009F7F24">
        <w:rPr>
          <w:rFonts w:ascii="Verdana" w:eastAsiaTheme="minorHAnsi" w:hAnsi="Verdana" w:cs="Verdana"/>
          <w:color w:val="000000"/>
          <w:sz w:val="18"/>
          <w:szCs w:val="18"/>
          <w:lang w:val="en-US"/>
        </w:rPr>
        <w:t xml:space="preserve">Environment    : </w:t>
      </w:r>
      <w:r w:rsidR="005764A0" w:rsidRPr="005764A0">
        <w:rPr>
          <w:rFonts w:ascii="Verdana" w:hAnsi="Verdana" w:cs="Times"/>
          <w:color w:val="000000"/>
          <w:sz w:val="18"/>
          <w:szCs w:val="18"/>
          <w:u w:color="0000FF"/>
        </w:rPr>
        <w:t>XCode 3.2, Appcelerator</w:t>
      </w:r>
    </w:p>
    <w:p w14:paraId="63E076D4"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HAnsi"/>
          <w:b/>
          <w:bCs/>
          <w:color w:val="000000"/>
          <w:sz w:val="22"/>
          <w:szCs w:val="22"/>
          <w:lang w:val="en-US"/>
        </w:rPr>
      </w:pPr>
    </w:p>
    <w:p w14:paraId="48E94FEF" w14:textId="35A1B06B"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Theme="minorHAnsi" w:hAnsi="Verdana" w:cs="Verdana"/>
          <w:b/>
          <w:bCs/>
          <w:color w:val="000000"/>
          <w:sz w:val="18"/>
          <w:szCs w:val="18"/>
          <w:lang w:val="en-US"/>
        </w:rPr>
      </w:pPr>
      <w:r>
        <w:rPr>
          <w:rFonts w:ascii="Verdana" w:eastAsiaTheme="minorHAnsi" w:hAnsi="Verdana" w:cs="Verdana"/>
          <w:b/>
          <w:bCs/>
          <w:color w:val="000000"/>
          <w:sz w:val="18"/>
          <w:szCs w:val="18"/>
          <w:lang w:val="en-US"/>
        </w:rPr>
        <w:t>Project Description:</w:t>
      </w:r>
    </w:p>
    <w:p w14:paraId="39AC5D5D" w14:textId="77777777" w:rsidR="00CB7DF9" w:rsidRDefault="00CB7DF9" w:rsidP="00CB7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s="Verdana"/>
          <w:color w:val="000000"/>
          <w:sz w:val="20"/>
          <w:szCs w:val="20"/>
          <w:lang w:val="en-US"/>
        </w:rPr>
      </w:pPr>
      <w:r>
        <w:rPr>
          <w:rFonts w:ascii="Verdana" w:eastAsiaTheme="minorHAnsi" w:hAnsi="Verdana" w:cs="Verdana"/>
          <w:color w:val="000000"/>
          <w:sz w:val="20"/>
          <w:szCs w:val="20"/>
          <w:lang w:val="en-US"/>
        </w:rPr>
        <w:t xml:space="preserve">                  </w:t>
      </w:r>
    </w:p>
    <w:p w14:paraId="28C25E67" w14:textId="7B108222" w:rsidR="00704EF6" w:rsidRPr="00FD07F7" w:rsidRDefault="00852C85" w:rsidP="00FD0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0"/>
          <w:szCs w:val="20"/>
        </w:rPr>
      </w:pPr>
      <w:r>
        <w:rPr>
          <w:rFonts w:ascii="Verdana" w:eastAsiaTheme="minorHAnsi" w:hAnsi="Verdana" w:cs="Verdana"/>
          <w:color w:val="343434"/>
          <w:sz w:val="20"/>
          <w:szCs w:val="20"/>
          <w:lang w:val="en-US"/>
        </w:rPr>
        <w:tab/>
      </w:r>
      <w:r>
        <w:rPr>
          <w:rFonts w:ascii="Verdana" w:eastAsiaTheme="minorHAnsi" w:hAnsi="Verdana" w:cs="Verdana"/>
          <w:color w:val="343434"/>
          <w:sz w:val="20"/>
          <w:szCs w:val="20"/>
          <w:lang w:val="en-US"/>
        </w:rPr>
        <w:tab/>
      </w:r>
      <w:r w:rsidR="00FD07F7" w:rsidRPr="00FD07F7">
        <w:rPr>
          <w:rFonts w:ascii="Verdana" w:hAnsi="Verdana" w:cs="Times"/>
          <w:color w:val="000000"/>
          <w:sz w:val="20"/>
          <w:szCs w:val="20"/>
          <w:u w:color="0000FF"/>
        </w:rPr>
        <w:t>This Ipad application is purely insurance-based application. This application can view two types of user, One is Customer and another one is Agent. In Customer view, customer cab add policy, view policy. It’s having other features like FNA calculators, eApp. FNA Modules are experimented in Appcelerator Titanium.</w:t>
      </w:r>
    </w:p>
    <w:p w14:paraId="52C46004" w14:textId="77777777" w:rsidR="00FC76DE" w:rsidRDefault="00FC76DE" w:rsidP="00BF7346">
      <w:pPr>
        <w:pStyle w:val="BodyText"/>
        <w:spacing w:line="276" w:lineRule="auto"/>
        <w:ind w:firstLine="360"/>
        <w:contextualSpacing/>
        <w:rPr>
          <w:b/>
          <w:sz w:val="18"/>
          <w:szCs w:val="18"/>
          <w:u w:val="single"/>
        </w:rPr>
      </w:pPr>
    </w:p>
    <w:p w14:paraId="52A46AAB" w14:textId="77777777" w:rsidR="00FC76DE" w:rsidRDefault="00FC76DE" w:rsidP="00BF7346">
      <w:pPr>
        <w:pStyle w:val="BodyText"/>
        <w:spacing w:line="276" w:lineRule="auto"/>
        <w:ind w:firstLine="360"/>
        <w:contextualSpacing/>
        <w:rPr>
          <w:b/>
          <w:sz w:val="18"/>
          <w:szCs w:val="18"/>
          <w:u w:val="single"/>
        </w:rPr>
      </w:pPr>
    </w:p>
    <w:p w14:paraId="45DC6F30" w14:textId="77777777" w:rsidR="000562F6" w:rsidRDefault="000562F6" w:rsidP="00BF7346">
      <w:pPr>
        <w:pStyle w:val="BodyText"/>
        <w:spacing w:line="276" w:lineRule="auto"/>
        <w:ind w:firstLine="360"/>
        <w:contextualSpacing/>
        <w:rPr>
          <w:b/>
          <w:sz w:val="18"/>
          <w:szCs w:val="18"/>
          <w:u w:val="single"/>
        </w:rPr>
      </w:pPr>
      <w:r w:rsidRPr="00A13EE0">
        <w:rPr>
          <w:b/>
          <w:sz w:val="18"/>
          <w:szCs w:val="18"/>
          <w:u w:val="single"/>
        </w:rPr>
        <w:t>Attainments:</w:t>
      </w:r>
    </w:p>
    <w:p w14:paraId="34A25E47" w14:textId="77777777" w:rsidR="00926C45" w:rsidRPr="00A13EE0" w:rsidRDefault="00926C45" w:rsidP="00BF7346">
      <w:pPr>
        <w:pStyle w:val="BodyText"/>
        <w:spacing w:line="276" w:lineRule="auto"/>
        <w:ind w:firstLine="360"/>
        <w:contextualSpacing/>
        <w:rPr>
          <w:b/>
          <w:sz w:val="18"/>
          <w:szCs w:val="18"/>
          <w:u w:val="single"/>
        </w:rPr>
      </w:pPr>
    </w:p>
    <w:p w14:paraId="63C223C2" w14:textId="77777777" w:rsidR="005734E8" w:rsidRPr="005734E8" w:rsidRDefault="005734E8" w:rsidP="005734E8">
      <w:pPr>
        <w:widowControl w:val="0"/>
        <w:numPr>
          <w:ilvl w:val="0"/>
          <w:numId w:val="18"/>
        </w:numPr>
        <w:tabs>
          <w:tab w:val="left" w:pos="220"/>
          <w:tab w:val="left" w:pos="720"/>
        </w:tabs>
        <w:autoSpaceDE w:val="0"/>
        <w:autoSpaceDN w:val="0"/>
        <w:adjustRightInd w:val="0"/>
        <w:ind w:hanging="720"/>
        <w:rPr>
          <w:rFonts w:ascii="Verdana" w:hAnsi="Verdana" w:cs="Times"/>
          <w:color w:val="000000"/>
          <w:kern w:val="1"/>
          <w:sz w:val="18"/>
          <w:szCs w:val="18"/>
          <w:u w:color="0000FF"/>
        </w:rPr>
      </w:pPr>
      <w:r w:rsidRPr="005734E8">
        <w:rPr>
          <w:rFonts w:ascii="Verdana" w:hAnsi="Verdana" w:cs="Times"/>
          <w:color w:val="000000"/>
          <w:sz w:val="18"/>
          <w:szCs w:val="18"/>
          <w:u w:color="0000FF"/>
        </w:rPr>
        <w:t xml:space="preserve">Received </w:t>
      </w:r>
      <w:r w:rsidRPr="005734E8">
        <w:rPr>
          <w:rFonts w:ascii="Verdana" w:hAnsi="Verdana" w:cs="Times"/>
          <w:b/>
          <w:bCs/>
          <w:color w:val="000000"/>
          <w:sz w:val="18"/>
          <w:szCs w:val="18"/>
          <w:u w:color="0000FF"/>
        </w:rPr>
        <w:t>“Spot Award”</w:t>
      </w:r>
      <w:r w:rsidRPr="005734E8">
        <w:rPr>
          <w:rFonts w:ascii="Verdana" w:hAnsi="Verdana" w:cs="Times"/>
          <w:color w:val="000000"/>
          <w:sz w:val="18"/>
          <w:szCs w:val="18"/>
          <w:u w:color="0000FF"/>
        </w:rPr>
        <w:t xml:space="preserve"> award BDO Application.</w:t>
      </w:r>
    </w:p>
    <w:p w14:paraId="29E2A27E" w14:textId="77777777" w:rsidR="005734E8" w:rsidRPr="005734E8" w:rsidRDefault="005734E8" w:rsidP="005734E8">
      <w:pPr>
        <w:widowControl w:val="0"/>
        <w:numPr>
          <w:ilvl w:val="0"/>
          <w:numId w:val="18"/>
        </w:numPr>
        <w:tabs>
          <w:tab w:val="left" w:pos="220"/>
          <w:tab w:val="left" w:pos="720"/>
        </w:tabs>
        <w:autoSpaceDE w:val="0"/>
        <w:autoSpaceDN w:val="0"/>
        <w:adjustRightInd w:val="0"/>
        <w:ind w:hanging="720"/>
        <w:rPr>
          <w:rFonts w:ascii="Verdana" w:hAnsi="Verdana" w:cs="Times"/>
          <w:color w:val="000000"/>
          <w:kern w:val="1"/>
          <w:sz w:val="18"/>
          <w:szCs w:val="18"/>
          <w:u w:color="0000FF"/>
        </w:rPr>
      </w:pPr>
      <w:r w:rsidRPr="005734E8">
        <w:rPr>
          <w:rFonts w:ascii="Verdana" w:hAnsi="Verdana" w:cs="Times"/>
          <w:color w:val="000000"/>
          <w:sz w:val="18"/>
          <w:szCs w:val="18"/>
          <w:u w:color="0000FF"/>
        </w:rPr>
        <w:t xml:space="preserve">Received </w:t>
      </w:r>
      <w:r w:rsidRPr="005734E8">
        <w:rPr>
          <w:rFonts w:ascii="Verdana" w:hAnsi="Verdana" w:cs="Times"/>
          <w:b/>
          <w:bCs/>
          <w:color w:val="000000"/>
          <w:sz w:val="18"/>
          <w:szCs w:val="18"/>
          <w:u w:color="0000FF"/>
        </w:rPr>
        <w:t xml:space="preserve">“Gift Voucher” </w:t>
      </w:r>
      <w:r w:rsidRPr="005734E8">
        <w:rPr>
          <w:rFonts w:ascii="Verdana" w:hAnsi="Verdana" w:cs="Times"/>
          <w:color w:val="000000"/>
          <w:sz w:val="18"/>
          <w:szCs w:val="18"/>
          <w:u w:color="0000FF"/>
        </w:rPr>
        <w:t>from Senior Vice President for ANZ application.</w:t>
      </w:r>
    </w:p>
    <w:p w14:paraId="76808D84" w14:textId="6394D84C" w:rsidR="005734E8" w:rsidRPr="00CA2161" w:rsidRDefault="005734E8" w:rsidP="005734E8">
      <w:pPr>
        <w:widowControl w:val="0"/>
        <w:numPr>
          <w:ilvl w:val="0"/>
          <w:numId w:val="18"/>
        </w:numPr>
        <w:tabs>
          <w:tab w:val="left" w:pos="220"/>
          <w:tab w:val="left" w:pos="720"/>
        </w:tabs>
        <w:autoSpaceDE w:val="0"/>
        <w:autoSpaceDN w:val="0"/>
        <w:adjustRightInd w:val="0"/>
        <w:ind w:hanging="720"/>
        <w:rPr>
          <w:rFonts w:ascii="Verdana" w:hAnsi="Verdana" w:cs="Times"/>
          <w:color w:val="000000"/>
          <w:kern w:val="1"/>
          <w:sz w:val="18"/>
          <w:szCs w:val="18"/>
          <w:u w:color="0000FF"/>
        </w:rPr>
      </w:pPr>
      <w:r w:rsidRPr="005734E8">
        <w:rPr>
          <w:rFonts w:ascii="Verdana" w:hAnsi="Verdana" w:cs="Times"/>
          <w:color w:val="000000"/>
          <w:sz w:val="18"/>
          <w:szCs w:val="18"/>
          <w:u w:color="0000FF"/>
        </w:rPr>
        <w:t>Received “</w:t>
      </w:r>
      <w:r w:rsidRPr="00CD24F3">
        <w:rPr>
          <w:rFonts w:ascii="Verdana" w:hAnsi="Verdana" w:cs="Times"/>
          <w:b/>
          <w:color w:val="000000"/>
          <w:sz w:val="18"/>
          <w:szCs w:val="18"/>
          <w:u w:color="0000FF"/>
        </w:rPr>
        <w:t>Living Proof Award</w:t>
      </w:r>
      <w:r w:rsidRPr="005734E8">
        <w:rPr>
          <w:rFonts w:ascii="Verdana" w:hAnsi="Verdana" w:cs="Times"/>
          <w:color w:val="000000"/>
          <w:sz w:val="18"/>
          <w:szCs w:val="18"/>
          <w:u w:color="0000FF"/>
        </w:rPr>
        <w:t xml:space="preserve"> ” from product owners of BillPay, Transfer Now.</w:t>
      </w:r>
    </w:p>
    <w:p w14:paraId="451B8C93" w14:textId="18FF02B2" w:rsidR="00CA2161" w:rsidRPr="009B6711" w:rsidRDefault="00CA2161" w:rsidP="005734E8">
      <w:pPr>
        <w:widowControl w:val="0"/>
        <w:numPr>
          <w:ilvl w:val="0"/>
          <w:numId w:val="18"/>
        </w:numPr>
        <w:tabs>
          <w:tab w:val="left" w:pos="220"/>
          <w:tab w:val="left" w:pos="720"/>
        </w:tabs>
        <w:autoSpaceDE w:val="0"/>
        <w:autoSpaceDN w:val="0"/>
        <w:adjustRightInd w:val="0"/>
        <w:ind w:hanging="720"/>
        <w:rPr>
          <w:rFonts w:ascii="Verdana" w:hAnsi="Verdana" w:cs="Times"/>
          <w:color w:val="000000"/>
          <w:kern w:val="1"/>
          <w:sz w:val="18"/>
          <w:szCs w:val="18"/>
          <w:u w:color="0000FF"/>
        </w:rPr>
      </w:pPr>
      <w:r>
        <w:rPr>
          <w:rFonts w:ascii="Verdana" w:hAnsi="Verdana" w:cs="Times"/>
          <w:color w:val="000000"/>
          <w:sz w:val="18"/>
          <w:szCs w:val="18"/>
          <w:u w:color="0000FF"/>
        </w:rPr>
        <w:t xml:space="preserve">Received </w:t>
      </w:r>
      <w:r w:rsidRPr="00CA2161">
        <w:rPr>
          <w:rFonts w:ascii="Verdana" w:hAnsi="Verdana" w:cs="Times"/>
          <w:b/>
          <w:color w:val="000000"/>
          <w:sz w:val="18"/>
          <w:szCs w:val="18"/>
          <w:u w:color="0000FF"/>
        </w:rPr>
        <w:t>“Best Performer Award”</w:t>
      </w:r>
      <w:r>
        <w:rPr>
          <w:rFonts w:ascii="Verdana" w:hAnsi="Verdana" w:cs="Times"/>
          <w:b/>
          <w:color w:val="000000"/>
          <w:sz w:val="18"/>
          <w:szCs w:val="18"/>
          <w:u w:color="0000FF"/>
        </w:rPr>
        <w:t xml:space="preserve">  </w:t>
      </w:r>
      <w:r w:rsidRPr="00CA2161">
        <w:rPr>
          <w:rFonts w:ascii="Verdana" w:hAnsi="Verdana" w:cs="Times"/>
          <w:color w:val="000000"/>
          <w:sz w:val="18"/>
          <w:szCs w:val="18"/>
          <w:u w:color="0000FF"/>
        </w:rPr>
        <w:t xml:space="preserve">from Vice </w:t>
      </w:r>
      <w:r w:rsidR="009B6711" w:rsidRPr="00CA2161">
        <w:rPr>
          <w:rFonts w:ascii="Verdana" w:hAnsi="Verdana" w:cs="Times"/>
          <w:color w:val="000000"/>
          <w:sz w:val="18"/>
          <w:szCs w:val="18"/>
          <w:u w:color="0000FF"/>
        </w:rPr>
        <w:t>President</w:t>
      </w:r>
      <w:r w:rsidRPr="00CA2161">
        <w:rPr>
          <w:rFonts w:ascii="Verdana" w:hAnsi="Verdana" w:cs="Times"/>
          <w:color w:val="000000"/>
          <w:sz w:val="18"/>
          <w:szCs w:val="18"/>
          <w:u w:color="0000FF"/>
        </w:rPr>
        <w:t>.</w:t>
      </w:r>
    </w:p>
    <w:p w14:paraId="0A1729BA" w14:textId="516BC3C9" w:rsidR="009B6711" w:rsidRPr="00CA2161" w:rsidRDefault="009B6711" w:rsidP="005734E8">
      <w:pPr>
        <w:widowControl w:val="0"/>
        <w:numPr>
          <w:ilvl w:val="0"/>
          <w:numId w:val="18"/>
        </w:numPr>
        <w:tabs>
          <w:tab w:val="left" w:pos="220"/>
          <w:tab w:val="left" w:pos="720"/>
        </w:tabs>
        <w:autoSpaceDE w:val="0"/>
        <w:autoSpaceDN w:val="0"/>
        <w:adjustRightInd w:val="0"/>
        <w:ind w:hanging="720"/>
        <w:rPr>
          <w:rFonts w:ascii="Verdana" w:hAnsi="Verdana" w:cs="Times"/>
          <w:color w:val="000000"/>
          <w:kern w:val="1"/>
          <w:sz w:val="18"/>
          <w:szCs w:val="18"/>
          <w:u w:color="0000FF"/>
        </w:rPr>
      </w:pPr>
      <w:r>
        <w:rPr>
          <w:rFonts w:ascii="Verdana" w:hAnsi="Verdana" w:cs="Times"/>
          <w:color w:val="000000"/>
          <w:sz w:val="18"/>
          <w:szCs w:val="18"/>
          <w:u w:color="0000FF"/>
        </w:rPr>
        <w:t>Received Best Employee and various  individual awards from manager and Digital Head.</w:t>
      </w:r>
    </w:p>
    <w:p w14:paraId="0131D7AB" w14:textId="77777777" w:rsidR="001F56E7" w:rsidRDefault="001F56E7" w:rsidP="00BF7346">
      <w:pPr>
        <w:pStyle w:val="Default"/>
        <w:spacing w:line="276" w:lineRule="auto"/>
        <w:ind w:left="360"/>
        <w:contextualSpacing/>
        <w:rPr>
          <w:rFonts w:ascii="Verdana" w:hAnsi="Verdana" w:cs="Times New Roman"/>
          <w:color w:val="auto"/>
          <w:sz w:val="16"/>
          <w:szCs w:val="16"/>
          <w:lang w:val="en-GB"/>
        </w:rPr>
      </w:pPr>
    </w:p>
    <w:p w14:paraId="284DD205" w14:textId="77777777" w:rsidR="000A22D6" w:rsidRDefault="000A22D6" w:rsidP="00A14CAE">
      <w:pPr>
        <w:pStyle w:val="BodyText"/>
        <w:spacing w:line="276" w:lineRule="auto"/>
        <w:ind w:firstLine="360"/>
        <w:contextualSpacing/>
        <w:rPr>
          <w:b/>
          <w:sz w:val="18"/>
          <w:szCs w:val="18"/>
          <w:u w:val="single"/>
        </w:rPr>
      </w:pPr>
    </w:p>
    <w:p w14:paraId="058BA4D5" w14:textId="300F78D7" w:rsidR="00A14CAE" w:rsidRDefault="00376893" w:rsidP="00A14CAE">
      <w:pPr>
        <w:pStyle w:val="BodyText"/>
        <w:spacing w:line="276" w:lineRule="auto"/>
        <w:ind w:firstLine="360"/>
        <w:contextualSpacing/>
        <w:rPr>
          <w:b/>
          <w:sz w:val="18"/>
          <w:szCs w:val="18"/>
          <w:u w:val="single"/>
        </w:rPr>
      </w:pPr>
      <w:r>
        <w:rPr>
          <w:b/>
          <w:sz w:val="18"/>
          <w:szCs w:val="18"/>
          <w:u w:val="single"/>
        </w:rPr>
        <w:t>Certifications</w:t>
      </w:r>
      <w:r w:rsidR="00A14CAE" w:rsidRPr="00A13EE0">
        <w:rPr>
          <w:b/>
          <w:sz w:val="18"/>
          <w:szCs w:val="18"/>
          <w:u w:val="single"/>
        </w:rPr>
        <w:t>:</w:t>
      </w:r>
    </w:p>
    <w:p w14:paraId="593F3F4B" w14:textId="77777777" w:rsidR="00A14CAE" w:rsidRPr="00A13EE0" w:rsidRDefault="00A14CAE" w:rsidP="00A14CAE">
      <w:pPr>
        <w:pStyle w:val="BodyText"/>
        <w:spacing w:line="276" w:lineRule="auto"/>
        <w:ind w:firstLine="360"/>
        <w:contextualSpacing/>
        <w:rPr>
          <w:b/>
          <w:sz w:val="18"/>
          <w:szCs w:val="18"/>
          <w:u w:val="single"/>
        </w:rPr>
      </w:pPr>
    </w:p>
    <w:p w14:paraId="3A5905F9" w14:textId="77777777" w:rsidR="00A14CAE" w:rsidRPr="00A14CAE" w:rsidRDefault="00A14CAE" w:rsidP="00A14CAE">
      <w:pPr>
        <w:widowControl w:val="0"/>
        <w:numPr>
          <w:ilvl w:val="0"/>
          <w:numId w:val="18"/>
        </w:numPr>
        <w:tabs>
          <w:tab w:val="left" w:pos="220"/>
          <w:tab w:val="left" w:pos="720"/>
        </w:tabs>
        <w:autoSpaceDE w:val="0"/>
        <w:autoSpaceDN w:val="0"/>
        <w:adjustRightInd w:val="0"/>
        <w:rPr>
          <w:rFonts w:ascii="Verdana" w:hAnsi="Verdana" w:cs="Times"/>
          <w:color w:val="000000"/>
          <w:kern w:val="1"/>
          <w:sz w:val="20"/>
          <w:szCs w:val="20"/>
          <w:u w:color="0000FF"/>
        </w:rPr>
      </w:pPr>
      <w:r w:rsidRPr="00A14CAE">
        <w:rPr>
          <w:rFonts w:ascii="Verdana" w:hAnsi="Verdana" w:cs="Times"/>
          <w:color w:val="000000"/>
          <w:sz w:val="20"/>
          <w:szCs w:val="20"/>
          <w:u w:color="0000FF"/>
        </w:rPr>
        <w:t xml:space="preserve">Titanium Appcelerator Certified Developer. Certification no- </w:t>
      </w:r>
      <w:r w:rsidRPr="00A14CAE">
        <w:rPr>
          <w:rFonts w:ascii="Verdana" w:hAnsi="Verdana" w:cs="Times"/>
          <w:b/>
          <w:color w:val="000000"/>
          <w:sz w:val="20"/>
          <w:szCs w:val="20"/>
          <w:u w:color="0000FF"/>
        </w:rPr>
        <w:t>DECD-342D-1DB8-41FF</w:t>
      </w:r>
    </w:p>
    <w:p w14:paraId="46215389" w14:textId="3429957F" w:rsidR="00A14CAE" w:rsidRPr="00A14CAE" w:rsidRDefault="00A14CAE" w:rsidP="00A14CAE">
      <w:pPr>
        <w:widowControl w:val="0"/>
        <w:tabs>
          <w:tab w:val="left" w:pos="220"/>
          <w:tab w:val="left" w:pos="720"/>
        </w:tabs>
        <w:autoSpaceDE w:val="0"/>
        <w:autoSpaceDN w:val="0"/>
        <w:adjustRightInd w:val="0"/>
        <w:ind w:left="720"/>
        <w:rPr>
          <w:rFonts w:ascii="Verdana" w:hAnsi="Verdana" w:cs="Times"/>
          <w:color w:val="000000"/>
          <w:kern w:val="1"/>
          <w:sz w:val="18"/>
          <w:szCs w:val="18"/>
          <w:u w:color="0000FF"/>
        </w:rPr>
      </w:pPr>
    </w:p>
    <w:p w14:paraId="702B60BC" w14:textId="77777777" w:rsidR="001F56E7" w:rsidRPr="005D1725" w:rsidRDefault="001F56E7" w:rsidP="00BF7346">
      <w:pPr>
        <w:pStyle w:val="Default"/>
        <w:spacing w:line="276" w:lineRule="auto"/>
        <w:ind w:left="360"/>
        <w:contextualSpacing/>
        <w:rPr>
          <w:rFonts w:ascii="Verdana" w:hAnsi="Verdana" w:cs="Times New Roman"/>
          <w:color w:val="auto"/>
          <w:sz w:val="16"/>
          <w:szCs w:val="16"/>
          <w:lang w:val="en-GB"/>
        </w:rPr>
      </w:pPr>
    </w:p>
    <w:p w14:paraId="4B2AED2E" w14:textId="77777777" w:rsidR="000562F6" w:rsidRPr="00A13EE0" w:rsidRDefault="000562F6" w:rsidP="00BF7346">
      <w:pPr>
        <w:pBdr>
          <w:top w:val="single" w:sz="4" w:space="1" w:color="auto"/>
          <w:left w:val="single" w:sz="4" w:space="4" w:color="auto"/>
          <w:bottom w:val="single" w:sz="4" w:space="3" w:color="auto"/>
          <w:right w:val="single" w:sz="4" w:space="4" w:color="auto"/>
        </w:pBdr>
        <w:shd w:val="clear" w:color="auto" w:fill="C0C0C0"/>
        <w:spacing w:line="276" w:lineRule="auto"/>
        <w:contextualSpacing/>
        <w:jc w:val="center"/>
        <w:rPr>
          <w:rFonts w:ascii="Verdana" w:hAnsi="Verdana"/>
          <w:b/>
          <w:bCs/>
          <w:sz w:val="18"/>
          <w:szCs w:val="18"/>
        </w:rPr>
      </w:pPr>
      <w:r w:rsidRPr="00A13EE0">
        <w:rPr>
          <w:rFonts w:ascii="Verdana" w:hAnsi="Verdana"/>
          <w:b/>
          <w:bCs/>
          <w:sz w:val="18"/>
          <w:szCs w:val="18"/>
        </w:rPr>
        <w:t>Personal Attributes</w:t>
      </w:r>
    </w:p>
    <w:p w14:paraId="48D9DDD8" w14:textId="77777777" w:rsidR="000562F6" w:rsidRPr="005D1725" w:rsidRDefault="000562F6" w:rsidP="00BF7346">
      <w:pPr>
        <w:spacing w:line="276" w:lineRule="auto"/>
        <w:ind w:right="90"/>
        <w:contextualSpacing/>
        <w:jc w:val="both"/>
        <w:rPr>
          <w:rFonts w:ascii="Verdana" w:hAnsi="Verdana"/>
          <w:sz w:val="16"/>
          <w:szCs w:val="16"/>
        </w:rPr>
      </w:pPr>
    </w:p>
    <w:p w14:paraId="69208307" w14:textId="77777777" w:rsidR="00BC0180" w:rsidRPr="00BC0180" w:rsidRDefault="00BC0180" w:rsidP="00BC0180">
      <w:pPr>
        <w:pStyle w:val="Default"/>
        <w:numPr>
          <w:ilvl w:val="0"/>
          <w:numId w:val="2"/>
        </w:numPr>
        <w:spacing w:line="276" w:lineRule="auto"/>
        <w:contextualSpacing/>
        <w:rPr>
          <w:rFonts w:ascii="Verdana" w:hAnsi="Verdana" w:cs="Times New Roman"/>
          <w:color w:val="auto"/>
          <w:sz w:val="18"/>
          <w:szCs w:val="18"/>
          <w:lang w:val="en-GB"/>
        </w:rPr>
      </w:pPr>
      <w:r w:rsidRPr="00BC0180">
        <w:rPr>
          <w:rFonts w:ascii="Verdana" w:hAnsi="Verdana" w:cs="Times New Roman"/>
          <w:color w:val="auto"/>
          <w:sz w:val="18"/>
          <w:szCs w:val="18"/>
          <w:lang w:val="en-GB"/>
        </w:rPr>
        <w:t>Ability to work in a fast-paced environment to set deadlines</w:t>
      </w:r>
    </w:p>
    <w:p w14:paraId="1F4FA266" w14:textId="77777777" w:rsidR="00BC0180" w:rsidRPr="00BC0180" w:rsidRDefault="00BC0180" w:rsidP="00BC0180">
      <w:pPr>
        <w:pStyle w:val="Default"/>
        <w:numPr>
          <w:ilvl w:val="0"/>
          <w:numId w:val="2"/>
        </w:numPr>
        <w:spacing w:line="276" w:lineRule="auto"/>
        <w:contextualSpacing/>
        <w:rPr>
          <w:rFonts w:ascii="Verdana" w:hAnsi="Verdana" w:cs="Times New Roman"/>
          <w:color w:val="auto"/>
          <w:sz w:val="18"/>
          <w:szCs w:val="18"/>
          <w:lang w:val="en-GB"/>
        </w:rPr>
      </w:pPr>
      <w:r w:rsidRPr="00BC0180">
        <w:rPr>
          <w:rFonts w:ascii="Verdana" w:hAnsi="Verdana" w:cs="Times New Roman"/>
          <w:color w:val="auto"/>
          <w:sz w:val="18"/>
          <w:szCs w:val="18"/>
          <w:lang w:val="en-GB"/>
        </w:rPr>
        <w:t>Excellent oral and written correspondence with an exceptional attention to detail</w:t>
      </w:r>
    </w:p>
    <w:p w14:paraId="4D15EA63" w14:textId="77777777" w:rsidR="00BC0180" w:rsidRPr="00BC0180" w:rsidRDefault="00BC0180" w:rsidP="00BC0180">
      <w:pPr>
        <w:pStyle w:val="Default"/>
        <w:numPr>
          <w:ilvl w:val="0"/>
          <w:numId w:val="2"/>
        </w:numPr>
        <w:spacing w:line="276" w:lineRule="auto"/>
        <w:contextualSpacing/>
        <w:rPr>
          <w:rFonts w:ascii="Verdana" w:hAnsi="Verdana" w:cs="Times New Roman"/>
          <w:color w:val="auto"/>
          <w:sz w:val="18"/>
          <w:szCs w:val="18"/>
          <w:lang w:val="en-GB"/>
        </w:rPr>
      </w:pPr>
      <w:r w:rsidRPr="00BC0180">
        <w:rPr>
          <w:rFonts w:ascii="Verdana" w:hAnsi="Verdana" w:cs="Times New Roman"/>
          <w:color w:val="auto"/>
          <w:sz w:val="18"/>
          <w:szCs w:val="18"/>
          <w:lang w:val="en-GB"/>
        </w:rPr>
        <w:t>Highly organised with a creative flair for project work</w:t>
      </w:r>
    </w:p>
    <w:p w14:paraId="51FA3F0C" w14:textId="011DFDF6" w:rsidR="00CF333C" w:rsidRPr="00CF333C" w:rsidRDefault="00BC0180" w:rsidP="00CF333C">
      <w:pPr>
        <w:pStyle w:val="Default"/>
        <w:numPr>
          <w:ilvl w:val="0"/>
          <w:numId w:val="2"/>
        </w:numPr>
        <w:spacing w:line="276" w:lineRule="auto"/>
        <w:contextualSpacing/>
        <w:rPr>
          <w:rFonts w:ascii="Verdana" w:hAnsi="Verdana" w:cs="Times New Roman"/>
          <w:color w:val="auto"/>
          <w:sz w:val="18"/>
          <w:szCs w:val="18"/>
          <w:lang w:val="en-GB"/>
        </w:rPr>
      </w:pPr>
      <w:r w:rsidRPr="00BC0180">
        <w:rPr>
          <w:rFonts w:ascii="Verdana" w:hAnsi="Verdana" w:cs="Times New Roman"/>
          <w:color w:val="auto"/>
          <w:sz w:val="18"/>
          <w:szCs w:val="18"/>
          <w:lang w:val="en-GB"/>
        </w:rPr>
        <w:t>Enthusiastic self-starter who contributes well to the team</w:t>
      </w:r>
    </w:p>
    <w:p w14:paraId="034BB1FE" w14:textId="77777777" w:rsidR="000562F6" w:rsidRDefault="000562F6" w:rsidP="00BF7346">
      <w:pPr>
        <w:pStyle w:val="Default"/>
        <w:spacing w:line="276" w:lineRule="auto"/>
        <w:ind w:left="360"/>
        <w:contextualSpacing/>
        <w:rPr>
          <w:rFonts w:ascii="Verdana" w:hAnsi="Verdana" w:cs="Times New Roman"/>
          <w:color w:val="auto"/>
          <w:sz w:val="18"/>
          <w:szCs w:val="18"/>
          <w:lang w:val="en-GB"/>
        </w:rPr>
      </w:pPr>
    </w:p>
    <w:p w14:paraId="09F81C84" w14:textId="77777777" w:rsidR="001F56E7" w:rsidRDefault="001F56E7" w:rsidP="00BF7346">
      <w:pPr>
        <w:pStyle w:val="Default"/>
        <w:spacing w:line="276" w:lineRule="auto"/>
        <w:ind w:left="360"/>
        <w:contextualSpacing/>
        <w:rPr>
          <w:rFonts w:ascii="Verdana" w:hAnsi="Verdana" w:cs="Times New Roman"/>
          <w:color w:val="auto"/>
          <w:sz w:val="18"/>
          <w:szCs w:val="18"/>
          <w:lang w:val="en-GB"/>
        </w:rPr>
      </w:pPr>
    </w:p>
    <w:p w14:paraId="0E6AB320" w14:textId="77777777" w:rsidR="000562F6" w:rsidRPr="00A13EE0" w:rsidRDefault="000562F6" w:rsidP="00BF7346">
      <w:pPr>
        <w:pBdr>
          <w:top w:val="single" w:sz="4" w:space="1" w:color="auto"/>
          <w:left w:val="single" w:sz="4" w:space="4" w:color="auto"/>
          <w:bottom w:val="single" w:sz="4" w:space="3" w:color="auto"/>
          <w:right w:val="single" w:sz="4" w:space="4" w:color="auto"/>
        </w:pBdr>
        <w:shd w:val="clear" w:color="auto" w:fill="C0C0C0"/>
        <w:spacing w:line="276" w:lineRule="auto"/>
        <w:contextualSpacing/>
        <w:jc w:val="center"/>
        <w:rPr>
          <w:rFonts w:ascii="Verdana" w:hAnsi="Verdana"/>
          <w:b/>
          <w:bCs/>
          <w:sz w:val="18"/>
          <w:szCs w:val="18"/>
        </w:rPr>
      </w:pPr>
      <w:r w:rsidRPr="00A13EE0">
        <w:rPr>
          <w:rFonts w:ascii="Verdana" w:hAnsi="Verdana"/>
          <w:b/>
          <w:bCs/>
          <w:sz w:val="18"/>
          <w:szCs w:val="18"/>
        </w:rPr>
        <w:t>Academic Credentials</w:t>
      </w:r>
    </w:p>
    <w:p w14:paraId="2E667B74" w14:textId="77777777" w:rsidR="000562F6" w:rsidRPr="00BC0180" w:rsidRDefault="000562F6" w:rsidP="00BC0180">
      <w:pPr>
        <w:pStyle w:val="Default"/>
        <w:spacing w:line="276" w:lineRule="auto"/>
        <w:ind w:left="360"/>
        <w:contextualSpacing/>
        <w:rPr>
          <w:rFonts w:ascii="Verdana" w:hAnsi="Verdana" w:cs="Times New Roman"/>
          <w:color w:val="auto"/>
          <w:sz w:val="18"/>
          <w:szCs w:val="18"/>
          <w:lang w:val="en-GB"/>
        </w:rPr>
      </w:pPr>
    </w:p>
    <w:p w14:paraId="2C9ADB82" w14:textId="64D9AC12" w:rsidR="00BC0180" w:rsidRDefault="001C4E5D" w:rsidP="00BC0180">
      <w:pPr>
        <w:pStyle w:val="Default"/>
        <w:numPr>
          <w:ilvl w:val="0"/>
          <w:numId w:val="2"/>
        </w:numPr>
        <w:spacing w:line="276" w:lineRule="auto"/>
        <w:contextualSpacing/>
        <w:rPr>
          <w:rFonts w:ascii="Verdana" w:hAnsi="Verdana" w:cs="Times New Roman"/>
          <w:color w:val="auto"/>
          <w:sz w:val="18"/>
          <w:szCs w:val="18"/>
          <w:lang w:val="en-GB"/>
        </w:rPr>
      </w:pPr>
      <w:r>
        <w:rPr>
          <w:rFonts w:ascii="Verdana" w:hAnsi="Verdana" w:cs="Times New Roman"/>
          <w:color w:val="auto"/>
          <w:sz w:val="18"/>
          <w:szCs w:val="18"/>
          <w:lang w:val="en-GB"/>
        </w:rPr>
        <w:t>2012</w:t>
      </w:r>
      <w:r w:rsidR="000562F6" w:rsidRPr="00BC0180">
        <w:rPr>
          <w:rFonts w:ascii="Verdana" w:hAnsi="Verdana" w:cs="Times New Roman"/>
          <w:color w:val="auto"/>
          <w:sz w:val="18"/>
          <w:szCs w:val="18"/>
          <w:lang w:val="en-GB"/>
        </w:rPr>
        <w:tab/>
      </w:r>
      <w:r>
        <w:rPr>
          <w:rFonts w:ascii="Verdana" w:hAnsi="Verdana" w:cs="Times New Roman"/>
          <w:color w:val="auto"/>
          <w:sz w:val="18"/>
          <w:szCs w:val="18"/>
          <w:lang w:val="en-GB"/>
        </w:rPr>
        <w:t>Master</w:t>
      </w:r>
      <w:r w:rsidR="00BC0180" w:rsidRPr="00BC0180">
        <w:rPr>
          <w:rFonts w:ascii="Verdana" w:hAnsi="Verdana" w:cs="Times New Roman"/>
          <w:color w:val="auto"/>
          <w:sz w:val="18"/>
          <w:szCs w:val="18"/>
          <w:lang w:val="en-GB"/>
        </w:rPr>
        <w:t xml:space="preserve">’s Degree in </w:t>
      </w:r>
      <w:r>
        <w:rPr>
          <w:rFonts w:ascii="Verdana" w:hAnsi="Verdana" w:cs="Times New Roman"/>
          <w:color w:val="auto"/>
          <w:sz w:val="18"/>
          <w:szCs w:val="18"/>
          <w:lang w:val="en-GB"/>
        </w:rPr>
        <w:t>ECE (VLSI Design)</w:t>
      </w:r>
      <w:r w:rsidR="00BC0180" w:rsidRPr="00BC0180">
        <w:rPr>
          <w:rFonts w:ascii="Verdana" w:hAnsi="Verdana" w:cs="Times New Roman"/>
          <w:color w:val="auto"/>
          <w:sz w:val="18"/>
          <w:szCs w:val="18"/>
          <w:lang w:val="en-GB"/>
        </w:rPr>
        <w:t xml:space="preserve"> from </w:t>
      </w:r>
      <w:r w:rsidR="00BC0180" w:rsidRPr="00396E29">
        <w:rPr>
          <w:rFonts w:ascii="Verdana" w:hAnsi="Verdana" w:cs="Times New Roman"/>
          <w:b/>
          <w:color w:val="auto"/>
          <w:sz w:val="18"/>
          <w:szCs w:val="18"/>
          <w:lang w:val="en-GB"/>
        </w:rPr>
        <w:t>ANNA UNIVERITY</w:t>
      </w:r>
      <w:r>
        <w:rPr>
          <w:rFonts w:ascii="Verdana" w:hAnsi="Verdana" w:cs="Times New Roman"/>
          <w:color w:val="auto"/>
          <w:sz w:val="18"/>
          <w:szCs w:val="18"/>
          <w:lang w:val="en-GB"/>
        </w:rPr>
        <w:t xml:space="preserve"> in the year </w:t>
      </w:r>
      <w:r w:rsidR="005C674D">
        <w:rPr>
          <w:rFonts w:ascii="Verdana" w:hAnsi="Verdana" w:cs="Times New Roman"/>
          <w:color w:val="auto"/>
          <w:sz w:val="18"/>
          <w:szCs w:val="18"/>
          <w:lang w:val="en-GB"/>
        </w:rPr>
        <w:t>with 85</w:t>
      </w:r>
      <w:r w:rsidR="00BC0180" w:rsidRPr="00BC0180">
        <w:rPr>
          <w:rFonts w:ascii="Verdana" w:hAnsi="Verdana" w:cs="Times New Roman"/>
          <w:color w:val="auto"/>
          <w:sz w:val="18"/>
          <w:szCs w:val="18"/>
          <w:lang w:val="en-GB"/>
        </w:rPr>
        <w:t>%.</w:t>
      </w:r>
    </w:p>
    <w:p w14:paraId="79DAA28C" w14:textId="709DA240" w:rsidR="001C4E5D" w:rsidRPr="00BC0180" w:rsidRDefault="001C4E5D" w:rsidP="00BC0180">
      <w:pPr>
        <w:pStyle w:val="Default"/>
        <w:numPr>
          <w:ilvl w:val="0"/>
          <w:numId w:val="2"/>
        </w:numPr>
        <w:spacing w:line="276" w:lineRule="auto"/>
        <w:contextualSpacing/>
        <w:rPr>
          <w:rFonts w:ascii="Verdana" w:hAnsi="Verdana" w:cs="Times New Roman"/>
          <w:color w:val="auto"/>
          <w:sz w:val="18"/>
          <w:szCs w:val="18"/>
          <w:lang w:val="en-GB"/>
        </w:rPr>
      </w:pPr>
      <w:r>
        <w:rPr>
          <w:rFonts w:ascii="Verdana" w:hAnsi="Verdana" w:cs="Times New Roman"/>
          <w:color w:val="auto"/>
          <w:sz w:val="18"/>
          <w:szCs w:val="18"/>
          <w:lang w:val="en-GB"/>
        </w:rPr>
        <w:t xml:space="preserve">2010          </w:t>
      </w:r>
      <w:r w:rsidR="00564121">
        <w:rPr>
          <w:rFonts w:ascii="Verdana" w:hAnsi="Verdana" w:cs="Times New Roman"/>
          <w:color w:val="auto"/>
          <w:sz w:val="18"/>
          <w:szCs w:val="18"/>
          <w:lang w:val="en-GB"/>
        </w:rPr>
        <w:t>Bachelo</w:t>
      </w:r>
      <w:r w:rsidR="00564121" w:rsidRPr="00BC0180">
        <w:rPr>
          <w:rFonts w:ascii="Verdana" w:hAnsi="Verdana" w:cs="Times New Roman"/>
          <w:color w:val="auto"/>
          <w:sz w:val="18"/>
          <w:szCs w:val="18"/>
          <w:lang w:val="en-GB"/>
        </w:rPr>
        <w:t>r’s</w:t>
      </w:r>
      <w:r w:rsidRPr="00BC0180">
        <w:rPr>
          <w:rFonts w:ascii="Verdana" w:hAnsi="Verdana" w:cs="Times New Roman"/>
          <w:color w:val="auto"/>
          <w:sz w:val="18"/>
          <w:szCs w:val="18"/>
          <w:lang w:val="en-GB"/>
        </w:rPr>
        <w:t xml:space="preserve"> Degree in </w:t>
      </w:r>
      <w:r w:rsidR="006E3B3C">
        <w:rPr>
          <w:rFonts w:ascii="Verdana" w:hAnsi="Verdana" w:cs="Times New Roman"/>
          <w:color w:val="auto"/>
          <w:sz w:val="18"/>
          <w:szCs w:val="18"/>
          <w:lang w:val="en-GB"/>
        </w:rPr>
        <w:t>ECE</w:t>
      </w:r>
      <w:r w:rsidRPr="00BC0180">
        <w:rPr>
          <w:rFonts w:ascii="Verdana" w:hAnsi="Verdana" w:cs="Times New Roman"/>
          <w:color w:val="auto"/>
          <w:sz w:val="18"/>
          <w:szCs w:val="18"/>
          <w:lang w:val="en-GB"/>
        </w:rPr>
        <w:t xml:space="preserve"> from </w:t>
      </w:r>
      <w:r w:rsidRPr="00396E29">
        <w:rPr>
          <w:rFonts w:ascii="Verdana" w:hAnsi="Verdana" w:cs="Times New Roman"/>
          <w:b/>
          <w:color w:val="auto"/>
          <w:sz w:val="18"/>
          <w:szCs w:val="18"/>
          <w:lang w:val="en-GB"/>
        </w:rPr>
        <w:t>ANNA UNIVERITY</w:t>
      </w:r>
      <w:r>
        <w:rPr>
          <w:rFonts w:ascii="Verdana" w:hAnsi="Verdana" w:cs="Times New Roman"/>
          <w:color w:val="auto"/>
          <w:sz w:val="18"/>
          <w:szCs w:val="18"/>
          <w:lang w:val="en-GB"/>
        </w:rPr>
        <w:t xml:space="preserve"> in the year </w:t>
      </w:r>
      <w:r w:rsidR="005C674D">
        <w:rPr>
          <w:rFonts w:ascii="Verdana" w:hAnsi="Verdana" w:cs="Times New Roman"/>
          <w:color w:val="auto"/>
          <w:sz w:val="18"/>
          <w:szCs w:val="18"/>
          <w:lang w:val="en-GB"/>
        </w:rPr>
        <w:t>with 78</w:t>
      </w:r>
      <w:r w:rsidRPr="00BC0180">
        <w:rPr>
          <w:rFonts w:ascii="Verdana" w:hAnsi="Verdana" w:cs="Times New Roman"/>
          <w:color w:val="auto"/>
          <w:sz w:val="18"/>
          <w:szCs w:val="18"/>
          <w:lang w:val="en-GB"/>
        </w:rPr>
        <w:t>%.</w:t>
      </w:r>
    </w:p>
    <w:p w14:paraId="4BE3DB90" w14:textId="3A751A4F" w:rsidR="00BC0180" w:rsidRPr="00BC0180" w:rsidRDefault="00B32EC0" w:rsidP="00BC0180">
      <w:pPr>
        <w:pStyle w:val="Default"/>
        <w:numPr>
          <w:ilvl w:val="0"/>
          <w:numId w:val="2"/>
        </w:numPr>
        <w:spacing w:line="276" w:lineRule="auto"/>
        <w:contextualSpacing/>
        <w:rPr>
          <w:rFonts w:ascii="Verdana" w:hAnsi="Verdana" w:cs="Times New Roman"/>
          <w:color w:val="auto"/>
          <w:sz w:val="18"/>
          <w:szCs w:val="18"/>
          <w:lang w:val="en-GB"/>
        </w:rPr>
      </w:pPr>
      <w:r>
        <w:rPr>
          <w:rFonts w:ascii="Verdana" w:hAnsi="Verdana" w:cs="Times New Roman"/>
          <w:color w:val="auto"/>
          <w:sz w:val="18"/>
          <w:szCs w:val="18"/>
          <w:lang w:val="en-GB"/>
        </w:rPr>
        <w:t>2006</w:t>
      </w:r>
      <w:r w:rsidR="000562F6" w:rsidRPr="00BC0180">
        <w:rPr>
          <w:rFonts w:ascii="Verdana" w:hAnsi="Verdana" w:cs="Times New Roman"/>
          <w:color w:val="auto"/>
          <w:sz w:val="18"/>
          <w:szCs w:val="18"/>
          <w:lang w:val="en-GB"/>
        </w:rPr>
        <w:tab/>
      </w:r>
      <w:r w:rsidR="00FD7A06">
        <w:rPr>
          <w:rFonts w:ascii="Verdana" w:hAnsi="Verdana" w:cs="Times New Roman"/>
          <w:color w:val="auto"/>
          <w:sz w:val="18"/>
          <w:szCs w:val="18"/>
          <w:lang w:val="en-GB"/>
        </w:rPr>
        <w:t xml:space="preserve">HSC from </w:t>
      </w:r>
      <w:r w:rsidR="00204FFF">
        <w:rPr>
          <w:rFonts w:ascii="Verdana" w:hAnsi="Verdana" w:cs="Times New Roman"/>
          <w:b/>
          <w:color w:val="auto"/>
          <w:sz w:val="18"/>
          <w:szCs w:val="18"/>
          <w:lang w:val="en-GB"/>
        </w:rPr>
        <w:t>CONCORDIA</w:t>
      </w:r>
      <w:r w:rsidR="00FD7A06">
        <w:rPr>
          <w:rFonts w:ascii="Verdana" w:hAnsi="Verdana" w:cs="Times New Roman"/>
          <w:color w:val="auto"/>
          <w:sz w:val="18"/>
          <w:szCs w:val="18"/>
          <w:lang w:val="en-GB"/>
        </w:rPr>
        <w:t xml:space="preserve"> </w:t>
      </w:r>
      <w:r w:rsidR="005C674D">
        <w:rPr>
          <w:rFonts w:ascii="Verdana" w:hAnsi="Verdana" w:cs="Times New Roman"/>
          <w:color w:val="auto"/>
          <w:sz w:val="18"/>
          <w:szCs w:val="18"/>
          <w:lang w:val="en-GB"/>
        </w:rPr>
        <w:t>with 78</w:t>
      </w:r>
      <w:r w:rsidR="00BC0180" w:rsidRPr="00BC0180">
        <w:rPr>
          <w:rFonts w:ascii="Verdana" w:hAnsi="Verdana" w:cs="Times New Roman"/>
          <w:color w:val="auto"/>
          <w:sz w:val="18"/>
          <w:szCs w:val="18"/>
          <w:lang w:val="en-GB"/>
        </w:rPr>
        <w:t>%.</w:t>
      </w:r>
    </w:p>
    <w:p w14:paraId="7F6AF086" w14:textId="3152B5E2" w:rsidR="000562F6" w:rsidRPr="00BC0180" w:rsidRDefault="00B32EC0" w:rsidP="00BC0180">
      <w:pPr>
        <w:pStyle w:val="Default"/>
        <w:numPr>
          <w:ilvl w:val="0"/>
          <w:numId w:val="2"/>
        </w:numPr>
        <w:spacing w:line="276" w:lineRule="auto"/>
        <w:contextualSpacing/>
        <w:rPr>
          <w:rFonts w:ascii="Verdana" w:hAnsi="Verdana" w:cs="Times New Roman"/>
          <w:color w:val="auto"/>
          <w:sz w:val="18"/>
          <w:szCs w:val="18"/>
          <w:lang w:val="en-GB"/>
        </w:rPr>
      </w:pPr>
      <w:r>
        <w:rPr>
          <w:rFonts w:ascii="Verdana" w:hAnsi="Verdana" w:cs="Times New Roman"/>
          <w:color w:val="auto"/>
          <w:sz w:val="18"/>
          <w:szCs w:val="18"/>
          <w:lang w:val="en-GB"/>
        </w:rPr>
        <w:t>2004</w:t>
      </w:r>
      <w:r w:rsidR="00BC0180" w:rsidRPr="00BC0180">
        <w:rPr>
          <w:rFonts w:ascii="Verdana" w:hAnsi="Verdana" w:cs="Times New Roman"/>
          <w:color w:val="auto"/>
          <w:sz w:val="18"/>
          <w:szCs w:val="18"/>
          <w:lang w:val="en-GB"/>
        </w:rPr>
        <w:tab/>
        <w:t xml:space="preserve">SSLC from </w:t>
      </w:r>
      <w:r w:rsidR="00204FFF">
        <w:rPr>
          <w:rFonts w:ascii="Verdana" w:hAnsi="Verdana" w:cs="Times New Roman"/>
          <w:b/>
          <w:color w:val="auto"/>
          <w:sz w:val="18"/>
          <w:szCs w:val="18"/>
          <w:lang w:val="en-GB"/>
        </w:rPr>
        <w:t>CONCORDIA</w:t>
      </w:r>
      <w:r w:rsidR="00204FFF">
        <w:rPr>
          <w:rFonts w:ascii="Verdana" w:hAnsi="Verdana" w:cs="Times New Roman"/>
          <w:color w:val="auto"/>
          <w:sz w:val="18"/>
          <w:szCs w:val="18"/>
          <w:lang w:val="en-GB"/>
        </w:rPr>
        <w:t xml:space="preserve"> </w:t>
      </w:r>
      <w:r w:rsidR="005C674D">
        <w:rPr>
          <w:rFonts w:ascii="Verdana" w:hAnsi="Verdana" w:cs="Times New Roman"/>
          <w:color w:val="auto"/>
          <w:sz w:val="18"/>
          <w:szCs w:val="18"/>
          <w:lang w:val="en-GB"/>
        </w:rPr>
        <w:t>with 89</w:t>
      </w:r>
      <w:r w:rsidR="00BC0180" w:rsidRPr="00BC0180">
        <w:rPr>
          <w:rFonts w:ascii="Verdana" w:hAnsi="Verdana" w:cs="Times New Roman"/>
          <w:color w:val="auto"/>
          <w:sz w:val="18"/>
          <w:szCs w:val="18"/>
          <w:lang w:val="en-GB"/>
        </w:rPr>
        <w:t>%.</w:t>
      </w:r>
    </w:p>
    <w:p w14:paraId="38DA17CD" w14:textId="7DB95E31" w:rsidR="001F56E7" w:rsidRDefault="000562F6" w:rsidP="00BF7346">
      <w:pPr>
        <w:tabs>
          <w:tab w:val="left" w:pos="7725"/>
        </w:tabs>
        <w:spacing w:line="276" w:lineRule="auto"/>
        <w:contextualSpacing/>
        <w:rPr>
          <w:sz w:val="18"/>
          <w:szCs w:val="18"/>
        </w:rPr>
      </w:pPr>
      <w:r w:rsidRPr="00A13EE0">
        <w:rPr>
          <w:sz w:val="18"/>
          <w:szCs w:val="18"/>
        </w:rPr>
        <w:t xml:space="preserve"> </w:t>
      </w:r>
    </w:p>
    <w:p w14:paraId="21CFEC6A" w14:textId="77777777" w:rsidR="001F56E7" w:rsidRPr="005D1725" w:rsidRDefault="001F56E7" w:rsidP="00BF7346">
      <w:pPr>
        <w:tabs>
          <w:tab w:val="left" w:pos="7725"/>
        </w:tabs>
        <w:spacing w:line="276" w:lineRule="auto"/>
        <w:contextualSpacing/>
        <w:rPr>
          <w:rFonts w:ascii="Verdana" w:hAnsi="Verdana"/>
          <w:b/>
          <w:bCs/>
          <w:sz w:val="16"/>
          <w:szCs w:val="16"/>
        </w:rPr>
      </w:pPr>
    </w:p>
    <w:p w14:paraId="40AD6949" w14:textId="77777777" w:rsidR="000562F6" w:rsidRPr="00A13EE0" w:rsidRDefault="000562F6" w:rsidP="00BF7346">
      <w:pPr>
        <w:pBdr>
          <w:top w:val="single" w:sz="4" w:space="1" w:color="auto"/>
          <w:left w:val="single" w:sz="4" w:space="4" w:color="auto"/>
          <w:bottom w:val="single" w:sz="4" w:space="3" w:color="auto"/>
          <w:right w:val="single" w:sz="4" w:space="4" w:color="auto"/>
        </w:pBdr>
        <w:shd w:val="clear" w:color="auto" w:fill="C0C0C0"/>
        <w:spacing w:line="276" w:lineRule="auto"/>
        <w:contextualSpacing/>
        <w:jc w:val="center"/>
        <w:rPr>
          <w:rFonts w:ascii="Verdana" w:hAnsi="Verdana"/>
          <w:b/>
          <w:bCs/>
          <w:sz w:val="18"/>
          <w:szCs w:val="18"/>
        </w:rPr>
      </w:pPr>
      <w:r w:rsidRPr="00A13EE0">
        <w:rPr>
          <w:rFonts w:ascii="Verdana" w:hAnsi="Verdana"/>
          <w:b/>
          <w:bCs/>
          <w:sz w:val="18"/>
          <w:szCs w:val="18"/>
        </w:rPr>
        <w:t>Personal Details</w:t>
      </w:r>
    </w:p>
    <w:p w14:paraId="57ACF9FF" w14:textId="77777777" w:rsidR="000562F6" w:rsidRPr="005D1725" w:rsidRDefault="000562F6" w:rsidP="00BF7346">
      <w:pPr>
        <w:spacing w:line="276" w:lineRule="auto"/>
        <w:contextualSpacing/>
        <w:jc w:val="both"/>
        <w:rPr>
          <w:rFonts w:ascii="Verdana" w:hAnsi="Verdana"/>
          <w:b/>
          <w:bCs/>
          <w:sz w:val="16"/>
          <w:szCs w:val="16"/>
        </w:rPr>
      </w:pPr>
    </w:p>
    <w:p w14:paraId="21FF9BBB" w14:textId="243621D3" w:rsidR="000562F6" w:rsidRPr="00A13EE0" w:rsidRDefault="000562F6" w:rsidP="00BF7346">
      <w:pPr>
        <w:spacing w:line="276" w:lineRule="auto"/>
        <w:contextualSpacing/>
        <w:jc w:val="both"/>
        <w:rPr>
          <w:rFonts w:ascii="Verdana" w:hAnsi="Verdana"/>
          <w:sz w:val="18"/>
          <w:szCs w:val="18"/>
        </w:rPr>
      </w:pPr>
      <w:r w:rsidRPr="00A13EE0">
        <w:rPr>
          <w:rFonts w:ascii="Verdana" w:hAnsi="Verdana"/>
          <w:sz w:val="18"/>
          <w:szCs w:val="18"/>
        </w:rPr>
        <w:t>Date of Birth</w:t>
      </w:r>
      <w:r w:rsidRPr="00A13EE0">
        <w:rPr>
          <w:rFonts w:ascii="Verdana" w:hAnsi="Verdana"/>
          <w:sz w:val="18"/>
          <w:szCs w:val="18"/>
        </w:rPr>
        <w:tab/>
        <w:t xml:space="preserve">: </w:t>
      </w:r>
      <w:r w:rsidR="006E6DC7">
        <w:rPr>
          <w:rFonts w:ascii="Verdana" w:hAnsi="Verdana"/>
          <w:sz w:val="18"/>
          <w:szCs w:val="18"/>
        </w:rPr>
        <w:t>2</w:t>
      </w:r>
      <w:r w:rsidR="00564121">
        <w:rPr>
          <w:rFonts w:ascii="Verdana" w:hAnsi="Verdana"/>
          <w:sz w:val="18"/>
          <w:szCs w:val="18"/>
        </w:rPr>
        <w:t>1</w:t>
      </w:r>
      <w:r w:rsidR="006E6DC7" w:rsidRPr="006E6DC7">
        <w:rPr>
          <w:rFonts w:ascii="Verdana" w:hAnsi="Verdana"/>
          <w:sz w:val="18"/>
          <w:szCs w:val="18"/>
          <w:vertAlign w:val="superscript"/>
        </w:rPr>
        <w:t>th</w:t>
      </w:r>
      <w:r w:rsidR="006E6DC7">
        <w:rPr>
          <w:rFonts w:ascii="Verdana" w:hAnsi="Verdana"/>
          <w:sz w:val="18"/>
          <w:szCs w:val="18"/>
        </w:rPr>
        <w:t xml:space="preserve"> </w:t>
      </w:r>
      <w:r w:rsidR="00564121">
        <w:rPr>
          <w:rFonts w:ascii="Verdana" w:hAnsi="Verdana"/>
          <w:sz w:val="18"/>
          <w:szCs w:val="18"/>
        </w:rPr>
        <w:t xml:space="preserve"> May 1989</w:t>
      </w:r>
    </w:p>
    <w:p w14:paraId="66062495" w14:textId="77777777" w:rsidR="000562F6" w:rsidRPr="00A13EE0" w:rsidRDefault="000562F6" w:rsidP="00BF7346">
      <w:pPr>
        <w:spacing w:line="276" w:lineRule="auto"/>
        <w:contextualSpacing/>
        <w:jc w:val="both"/>
        <w:rPr>
          <w:rFonts w:ascii="Verdana" w:hAnsi="Verdana"/>
          <w:sz w:val="18"/>
          <w:szCs w:val="18"/>
        </w:rPr>
      </w:pPr>
      <w:r w:rsidRPr="00A13EE0">
        <w:rPr>
          <w:rFonts w:ascii="Verdana" w:hAnsi="Verdana"/>
          <w:sz w:val="18"/>
          <w:szCs w:val="18"/>
        </w:rPr>
        <w:t>Linguistic Skills</w:t>
      </w:r>
      <w:r w:rsidRPr="00A13EE0">
        <w:rPr>
          <w:rFonts w:ascii="Verdana" w:hAnsi="Verdana"/>
          <w:sz w:val="18"/>
          <w:szCs w:val="18"/>
        </w:rPr>
        <w:tab/>
        <w:t>: English, Tamil</w:t>
      </w:r>
    </w:p>
    <w:p w14:paraId="14B64531" w14:textId="77777777" w:rsidR="000562F6" w:rsidRPr="00A13EE0" w:rsidRDefault="000562F6" w:rsidP="00BF7346">
      <w:pPr>
        <w:spacing w:line="276" w:lineRule="auto"/>
        <w:contextualSpacing/>
        <w:jc w:val="both"/>
        <w:rPr>
          <w:rFonts w:ascii="Verdana" w:hAnsi="Verdana"/>
          <w:sz w:val="18"/>
          <w:szCs w:val="18"/>
        </w:rPr>
      </w:pPr>
      <w:r w:rsidRPr="00A13EE0">
        <w:rPr>
          <w:rFonts w:ascii="Verdana" w:hAnsi="Verdana"/>
          <w:sz w:val="18"/>
          <w:szCs w:val="18"/>
        </w:rPr>
        <w:t>Nationality</w:t>
      </w:r>
      <w:r w:rsidRPr="00A13EE0">
        <w:rPr>
          <w:rFonts w:ascii="Verdana" w:hAnsi="Verdana"/>
          <w:sz w:val="18"/>
          <w:szCs w:val="18"/>
        </w:rPr>
        <w:tab/>
        <w:t>: Indian</w:t>
      </w:r>
    </w:p>
    <w:p w14:paraId="2F893335" w14:textId="77777777" w:rsidR="000562F6" w:rsidRPr="00A13EE0" w:rsidRDefault="000562F6" w:rsidP="00BF7346">
      <w:pPr>
        <w:spacing w:line="276" w:lineRule="auto"/>
        <w:contextualSpacing/>
        <w:jc w:val="both"/>
        <w:rPr>
          <w:rFonts w:ascii="Verdana" w:hAnsi="Verdana"/>
          <w:sz w:val="18"/>
          <w:szCs w:val="18"/>
        </w:rPr>
      </w:pPr>
      <w:r w:rsidRPr="00A13EE0">
        <w:rPr>
          <w:rFonts w:ascii="Verdana" w:hAnsi="Verdana"/>
          <w:sz w:val="18"/>
          <w:szCs w:val="18"/>
        </w:rPr>
        <w:t>Sex</w:t>
      </w:r>
      <w:r w:rsidRPr="00A13EE0">
        <w:rPr>
          <w:rFonts w:ascii="Verdana" w:hAnsi="Verdana"/>
          <w:sz w:val="18"/>
          <w:szCs w:val="18"/>
        </w:rPr>
        <w:tab/>
      </w:r>
      <w:r w:rsidRPr="00A13EE0">
        <w:rPr>
          <w:rFonts w:ascii="Verdana" w:hAnsi="Verdana"/>
          <w:sz w:val="18"/>
          <w:szCs w:val="18"/>
        </w:rPr>
        <w:tab/>
        <w:t>: Male</w:t>
      </w:r>
    </w:p>
    <w:p w14:paraId="3D7E39E4" w14:textId="2B955E49" w:rsidR="000562F6" w:rsidRPr="00A13EE0" w:rsidRDefault="000562F6" w:rsidP="00BF7346">
      <w:pPr>
        <w:pStyle w:val="CommentText"/>
        <w:spacing w:line="276" w:lineRule="auto"/>
        <w:contextualSpacing/>
        <w:rPr>
          <w:rFonts w:ascii="Verdana" w:hAnsi="Verdana"/>
          <w:sz w:val="18"/>
          <w:szCs w:val="18"/>
        </w:rPr>
      </w:pPr>
      <w:r w:rsidRPr="00A13EE0">
        <w:rPr>
          <w:rFonts w:ascii="Verdana" w:hAnsi="Verdana"/>
          <w:sz w:val="18"/>
          <w:szCs w:val="18"/>
        </w:rPr>
        <w:t>Address</w:t>
      </w:r>
      <w:r w:rsidRPr="00A13EE0">
        <w:rPr>
          <w:rFonts w:ascii="Verdana" w:hAnsi="Verdana"/>
          <w:sz w:val="18"/>
          <w:szCs w:val="18"/>
        </w:rPr>
        <w:tab/>
      </w:r>
      <w:r w:rsidRPr="00A13EE0">
        <w:rPr>
          <w:rFonts w:ascii="Verdana" w:hAnsi="Verdana"/>
          <w:sz w:val="18"/>
          <w:szCs w:val="18"/>
        </w:rPr>
        <w:tab/>
      </w:r>
      <w:r w:rsidR="005E5D8C">
        <w:rPr>
          <w:rFonts w:ascii="Verdana" w:hAnsi="Verdana"/>
          <w:sz w:val="18"/>
          <w:szCs w:val="18"/>
        </w:rPr>
        <w:t xml:space="preserve">: </w:t>
      </w:r>
      <w:r w:rsidR="007D08C8">
        <w:rPr>
          <w:rFonts w:ascii="Verdana" w:hAnsi="Verdana"/>
          <w:sz w:val="18"/>
          <w:szCs w:val="18"/>
        </w:rPr>
        <w:t>TA -4, Thendral Flats, CGE Housing Colony</w:t>
      </w:r>
      <w:r w:rsidR="00396E29">
        <w:rPr>
          <w:rFonts w:ascii="Verdana" w:hAnsi="Verdana"/>
          <w:sz w:val="18"/>
          <w:szCs w:val="18"/>
        </w:rPr>
        <w:t>,</w:t>
      </w:r>
      <w:r w:rsidR="00211C03">
        <w:rPr>
          <w:rFonts w:ascii="Verdana" w:hAnsi="Verdana"/>
          <w:sz w:val="18"/>
          <w:szCs w:val="18"/>
        </w:rPr>
        <w:t>Thiruvanmyuir ,</w:t>
      </w:r>
      <w:r w:rsidRPr="00A13EE0">
        <w:rPr>
          <w:rFonts w:ascii="Verdana" w:hAnsi="Verdana"/>
          <w:sz w:val="18"/>
          <w:szCs w:val="18"/>
        </w:rPr>
        <w:t xml:space="preserve"> </w:t>
      </w:r>
      <w:r w:rsidR="00FE4299">
        <w:rPr>
          <w:rFonts w:ascii="Verdana" w:hAnsi="Verdana"/>
          <w:sz w:val="18"/>
          <w:szCs w:val="18"/>
        </w:rPr>
        <w:t xml:space="preserve">chennai </w:t>
      </w:r>
      <w:r w:rsidRPr="00A13EE0">
        <w:rPr>
          <w:rFonts w:ascii="Verdana" w:hAnsi="Verdana"/>
          <w:sz w:val="18"/>
          <w:szCs w:val="18"/>
        </w:rPr>
        <w:t>-6</w:t>
      </w:r>
      <w:r w:rsidR="00396E29">
        <w:rPr>
          <w:rFonts w:ascii="Verdana" w:hAnsi="Verdana"/>
          <w:sz w:val="18"/>
          <w:szCs w:val="18"/>
        </w:rPr>
        <w:t>00041</w:t>
      </w:r>
    </w:p>
    <w:p w14:paraId="75AF1F08" w14:textId="77777777" w:rsidR="000562F6" w:rsidRDefault="000562F6" w:rsidP="00BF7346">
      <w:pPr>
        <w:spacing w:line="276" w:lineRule="auto"/>
        <w:contextualSpacing/>
        <w:rPr>
          <w:rFonts w:ascii="Verdana" w:hAnsi="Verdana"/>
          <w:b/>
          <w:bCs/>
          <w:sz w:val="18"/>
          <w:szCs w:val="18"/>
        </w:rPr>
      </w:pPr>
    </w:p>
    <w:p w14:paraId="5A466493" w14:textId="77777777" w:rsidR="000562F6" w:rsidRPr="00A13EE0" w:rsidRDefault="000562F6" w:rsidP="00BF7346">
      <w:pPr>
        <w:spacing w:line="276" w:lineRule="auto"/>
        <w:contextualSpacing/>
        <w:rPr>
          <w:rFonts w:ascii="Verdana" w:hAnsi="Verdana"/>
          <w:b/>
          <w:bCs/>
          <w:sz w:val="18"/>
          <w:szCs w:val="18"/>
        </w:rPr>
      </w:pPr>
      <w:r w:rsidRPr="00A13EE0">
        <w:rPr>
          <w:rFonts w:ascii="Verdana" w:hAnsi="Verdana"/>
          <w:b/>
          <w:bCs/>
          <w:sz w:val="18"/>
          <w:szCs w:val="18"/>
        </w:rPr>
        <w:t xml:space="preserve">Declaration </w:t>
      </w:r>
    </w:p>
    <w:p w14:paraId="598D402E" w14:textId="77777777" w:rsidR="000562F6" w:rsidRDefault="000562F6" w:rsidP="00BF7346">
      <w:pPr>
        <w:spacing w:line="276" w:lineRule="auto"/>
        <w:contextualSpacing/>
        <w:rPr>
          <w:rFonts w:ascii="Verdana" w:hAnsi="Verdana"/>
          <w:b/>
          <w:bCs/>
          <w:sz w:val="18"/>
          <w:szCs w:val="18"/>
        </w:rPr>
      </w:pPr>
    </w:p>
    <w:p w14:paraId="1AE40A51" w14:textId="77777777" w:rsidR="000562F6" w:rsidRPr="00A13EE0" w:rsidRDefault="000562F6" w:rsidP="00BF7346">
      <w:pPr>
        <w:spacing w:line="276" w:lineRule="auto"/>
        <w:contextualSpacing/>
        <w:rPr>
          <w:rFonts w:ascii="Verdana" w:hAnsi="Verdana"/>
          <w:sz w:val="18"/>
          <w:szCs w:val="18"/>
        </w:rPr>
      </w:pPr>
      <w:r w:rsidRPr="00A13EE0">
        <w:rPr>
          <w:rFonts w:ascii="Verdana" w:hAnsi="Verdana"/>
          <w:sz w:val="18"/>
          <w:szCs w:val="18"/>
        </w:rPr>
        <w:t>I hereby declare that the particulars furnished above are correct to the best of my knowledge and belief.</w:t>
      </w:r>
    </w:p>
    <w:p w14:paraId="396C8497" w14:textId="77777777" w:rsidR="000562F6" w:rsidRDefault="000562F6" w:rsidP="00BF7346">
      <w:pPr>
        <w:spacing w:line="276" w:lineRule="auto"/>
        <w:contextualSpacing/>
        <w:rPr>
          <w:rFonts w:ascii="Verdana" w:hAnsi="Verdana"/>
          <w:sz w:val="18"/>
          <w:szCs w:val="18"/>
        </w:rPr>
      </w:pPr>
    </w:p>
    <w:p w14:paraId="1327736B" w14:textId="77777777" w:rsidR="000562F6" w:rsidRPr="00A13EE0" w:rsidRDefault="000562F6" w:rsidP="00BF7346">
      <w:pPr>
        <w:spacing w:line="276" w:lineRule="auto"/>
        <w:contextualSpacing/>
        <w:rPr>
          <w:rFonts w:ascii="Verdana" w:hAnsi="Verdana"/>
          <w:sz w:val="18"/>
          <w:szCs w:val="18"/>
        </w:rPr>
      </w:pPr>
    </w:p>
    <w:p w14:paraId="6B838C30" w14:textId="77777777" w:rsidR="000562F6" w:rsidRPr="00A13EE0" w:rsidRDefault="000562F6" w:rsidP="00BF7346">
      <w:pPr>
        <w:spacing w:line="276" w:lineRule="auto"/>
        <w:contextualSpacing/>
        <w:rPr>
          <w:rFonts w:ascii="Verdana" w:hAnsi="Verdana"/>
          <w:sz w:val="18"/>
          <w:szCs w:val="18"/>
        </w:rPr>
      </w:pPr>
      <w:r w:rsidRPr="00A13EE0">
        <w:rPr>
          <w:rFonts w:ascii="Verdana" w:hAnsi="Verdana"/>
          <w:sz w:val="18"/>
          <w:szCs w:val="18"/>
        </w:rPr>
        <w:t>Place</w:t>
      </w:r>
      <w:r w:rsidRPr="00A13EE0">
        <w:rPr>
          <w:rFonts w:ascii="Verdana" w:hAnsi="Verdana"/>
          <w:sz w:val="18"/>
          <w:szCs w:val="18"/>
        </w:rPr>
        <w:tab/>
        <w:t>: Chennai</w:t>
      </w:r>
    </w:p>
    <w:p w14:paraId="2E5663B1" w14:textId="5C74ED89" w:rsidR="000562F6" w:rsidRPr="00A13EE0" w:rsidRDefault="000562F6" w:rsidP="00BF7346">
      <w:pPr>
        <w:spacing w:line="276" w:lineRule="auto"/>
        <w:contextualSpacing/>
        <w:rPr>
          <w:rFonts w:ascii="Verdana" w:hAnsi="Verdana"/>
          <w:sz w:val="18"/>
          <w:szCs w:val="18"/>
        </w:rPr>
      </w:pPr>
      <w:r w:rsidRPr="00A13EE0">
        <w:rPr>
          <w:rFonts w:ascii="Verdana" w:hAnsi="Verdana"/>
          <w:sz w:val="18"/>
          <w:szCs w:val="18"/>
        </w:rPr>
        <w:t>Date</w:t>
      </w:r>
      <w:r w:rsidRPr="00A13EE0">
        <w:rPr>
          <w:rFonts w:ascii="Verdana" w:hAnsi="Verdana"/>
          <w:sz w:val="18"/>
          <w:szCs w:val="18"/>
        </w:rPr>
        <w:tab/>
        <w:t xml:space="preserve">:  </w:t>
      </w:r>
      <w:r w:rsidRPr="00A13EE0">
        <w:rPr>
          <w:rFonts w:ascii="Verdana" w:hAnsi="Verdana"/>
          <w:sz w:val="18"/>
          <w:szCs w:val="18"/>
        </w:rPr>
        <w:tab/>
      </w:r>
      <w:r w:rsidRPr="00A13EE0">
        <w:rPr>
          <w:rFonts w:ascii="Verdana" w:hAnsi="Verdana"/>
          <w:sz w:val="18"/>
          <w:szCs w:val="18"/>
        </w:rPr>
        <w:tab/>
      </w:r>
      <w:r w:rsidRPr="00A13EE0">
        <w:rPr>
          <w:rFonts w:ascii="Verdana" w:hAnsi="Verdana"/>
          <w:sz w:val="18"/>
          <w:szCs w:val="18"/>
        </w:rPr>
        <w:tab/>
      </w:r>
      <w:r w:rsidRPr="00A13EE0">
        <w:rPr>
          <w:rFonts w:ascii="Verdana" w:hAnsi="Verdana"/>
          <w:sz w:val="18"/>
          <w:szCs w:val="18"/>
        </w:rPr>
        <w:tab/>
        <w:t xml:space="preserve">                                        </w:t>
      </w:r>
      <w:r w:rsidR="006E6DC7">
        <w:rPr>
          <w:rFonts w:ascii="Verdana" w:hAnsi="Verdana"/>
          <w:sz w:val="18"/>
          <w:szCs w:val="18"/>
        </w:rPr>
        <w:t xml:space="preserve">                    </w:t>
      </w:r>
      <w:r w:rsidRPr="00A13EE0">
        <w:rPr>
          <w:rFonts w:ascii="Verdana" w:hAnsi="Verdana"/>
          <w:sz w:val="18"/>
          <w:szCs w:val="18"/>
        </w:rPr>
        <w:t>(</w:t>
      </w:r>
      <w:r w:rsidR="00A65447">
        <w:rPr>
          <w:rFonts w:ascii="Verdana" w:hAnsi="Verdana"/>
          <w:sz w:val="18"/>
          <w:szCs w:val="18"/>
        </w:rPr>
        <w:t>Franklin Jino</w:t>
      </w:r>
      <w:r w:rsidR="00D340E4">
        <w:rPr>
          <w:rFonts w:ascii="Verdana" w:hAnsi="Verdana"/>
          <w:sz w:val="18"/>
          <w:szCs w:val="18"/>
        </w:rPr>
        <w:t xml:space="preserve"> T S</w:t>
      </w:r>
      <w:r w:rsidR="0059101F">
        <w:rPr>
          <w:rFonts w:ascii="Verdana" w:hAnsi="Verdana"/>
          <w:sz w:val="18"/>
          <w:szCs w:val="18"/>
        </w:rPr>
        <w:t>)</w:t>
      </w:r>
    </w:p>
    <w:sectPr w:rsidR="000562F6" w:rsidRPr="00A13EE0" w:rsidSect="000562F6">
      <w:pgSz w:w="11909" w:h="16834" w:code="9"/>
      <w:pgMar w:top="720" w:right="864" w:bottom="864"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A3BDE" w14:textId="77777777" w:rsidR="005313B2" w:rsidRDefault="005313B2" w:rsidP="001F56E7">
      <w:r>
        <w:separator/>
      </w:r>
    </w:p>
  </w:endnote>
  <w:endnote w:type="continuationSeparator" w:id="0">
    <w:p w14:paraId="0149F9EE" w14:textId="77777777" w:rsidR="005313B2" w:rsidRDefault="005313B2" w:rsidP="001F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altName w:val="Times Roman"/>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B4EF9" w14:textId="77777777" w:rsidR="005313B2" w:rsidRDefault="005313B2" w:rsidP="001F56E7">
      <w:r>
        <w:separator/>
      </w:r>
    </w:p>
  </w:footnote>
  <w:footnote w:type="continuationSeparator" w:id="0">
    <w:p w14:paraId="32A2760F" w14:textId="77777777" w:rsidR="005313B2" w:rsidRDefault="005313B2" w:rsidP="001F56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9"/>
    <w:multiLevelType w:val="hybridMultilevel"/>
    <w:tmpl w:val="00000009"/>
    <w:lvl w:ilvl="0" w:tplc="0000032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A74561"/>
    <w:multiLevelType w:val="hybridMultilevel"/>
    <w:tmpl w:val="A1E666DE"/>
    <w:lvl w:ilvl="0" w:tplc="04090009">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836BD5"/>
    <w:multiLevelType w:val="hybridMultilevel"/>
    <w:tmpl w:val="3C503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BB42D08"/>
    <w:multiLevelType w:val="hybridMultilevel"/>
    <w:tmpl w:val="8BF850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E4F1569"/>
    <w:multiLevelType w:val="hybridMultilevel"/>
    <w:tmpl w:val="E30A8480"/>
    <w:lvl w:ilvl="0" w:tplc="87DCAC1C">
      <w:start w:val="1"/>
      <w:numFmt w:val="bullet"/>
      <w:lvlText w:val=""/>
      <w:lvlJc w:val="left"/>
      <w:pPr>
        <w:tabs>
          <w:tab w:val="num" w:pos="360"/>
        </w:tabs>
        <w:ind w:left="360" w:hanging="360"/>
      </w:pPr>
      <w:rPr>
        <w:rFonts w:ascii="Wingdings" w:hAnsi="Wingdings" w:hint="default"/>
        <w:color w:val="000000"/>
      </w:rPr>
    </w:lvl>
    <w:lvl w:ilvl="1" w:tplc="04090005">
      <w:start w:val="1"/>
      <w:numFmt w:val="bullet"/>
      <w:lvlText w:val=""/>
      <w:lvlJc w:val="left"/>
      <w:pPr>
        <w:tabs>
          <w:tab w:val="num" w:pos="1080"/>
        </w:tabs>
        <w:ind w:left="1080" w:hanging="360"/>
      </w:pPr>
      <w:rPr>
        <w:rFonts w:ascii="Wingdings" w:hAnsi="Wingdings"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FA8455B"/>
    <w:multiLevelType w:val="hybridMultilevel"/>
    <w:tmpl w:val="9B9C24A6"/>
    <w:lvl w:ilvl="0" w:tplc="053081A4">
      <w:start w:val="1"/>
      <w:numFmt w:val="bullet"/>
      <w:lvlText w:val=""/>
      <w:lvlJc w:val="left"/>
      <w:pPr>
        <w:tabs>
          <w:tab w:val="num" w:pos="360"/>
        </w:tabs>
        <w:ind w:left="360" w:hanging="360"/>
      </w:pPr>
      <w:rPr>
        <w:rFonts w:ascii="Wingdings" w:hAnsi="Wingdings" w:hint="default"/>
        <w:color w:val="000000"/>
      </w:rPr>
    </w:lvl>
    <w:lvl w:ilvl="1" w:tplc="04090005">
      <w:start w:val="1"/>
      <w:numFmt w:val="bullet"/>
      <w:lvlText w:val=""/>
      <w:lvlJc w:val="left"/>
      <w:pPr>
        <w:tabs>
          <w:tab w:val="num" w:pos="1440"/>
        </w:tabs>
        <w:ind w:left="1440" w:hanging="360"/>
      </w:pPr>
      <w:rPr>
        <w:rFonts w:ascii="Wingdings" w:hAnsi="Wingdings"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924FB7"/>
    <w:multiLevelType w:val="hybridMultilevel"/>
    <w:tmpl w:val="C85E6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F419FD"/>
    <w:multiLevelType w:val="hybridMultilevel"/>
    <w:tmpl w:val="639CF8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24B4584"/>
    <w:multiLevelType w:val="hybridMultilevel"/>
    <w:tmpl w:val="4E163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281A39"/>
    <w:multiLevelType w:val="hybridMultilevel"/>
    <w:tmpl w:val="4B38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E463FC"/>
    <w:multiLevelType w:val="hybridMultilevel"/>
    <w:tmpl w:val="2E921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7397C91"/>
    <w:multiLevelType w:val="hybridMultilevel"/>
    <w:tmpl w:val="71E8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51149"/>
    <w:multiLevelType w:val="hybridMultilevel"/>
    <w:tmpl w:val="C2EC8D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84310"/>
    <w:multiLevelType w:val="hybridMultilevel"/>
    <w:tmpl w:val="EF24D296"/>
    <w:lvl w:ilvl="0" w:tplc="7744FD34">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7B48FB"/>
    <w:multiLevelType w:val="hybridMultilevel"/>
    <w:tmpl w:val="047A34A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985455E"/>
    <w:multiLevelType w:val="hybridMultilevel"/>
    <w:tmpl w:val="5936F9A6"/>
    <w:lvl w:ilvl="0" w:tplc="F094F882">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B85F32"/>
    <w:multiLevelType w:val="hybridMultilevel"/>
    <w:tmpl w:val="7B2A59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6"/>
  </w:num>
  <w:num w:numId="4">
    <w:abstractNumId w:val="11"/>
  </w:num>
  <w:num w:numId="5">
    <w:abstractNumId w:val="13"/>
  </w:num>
  <w:num w:numId="6">
    <w:abstractNumId w:val="4"/>
  </w:num>
  <w:num w:numId="7">
    <w:abstractNumId w:val="9"/>
  </w:num>
  <w:num w:numId="8">
    <w:abstractNumId w:val="12"/>
  </w:num>
  <w:num w:numId="9">
    <w:abstractNumId w:val="5"/>
  </w:num>
  <w:num w:numId="10">
    <w:abstractNumId w:val="15"/>
  </w:num>
  <w:num w:numId="11">
    <w:abstractNumId w:val="8"/>
  </w:num>
  <w:num w:numId="12">
    <w:abstractNumId w:val="10"/>
  </w:num>
  <w:num w:numId="13">
    <w:abstractNumId w:val="14"/>
  </w:num>
  <w:num w:numId="14">
    <w:abstractNumId w:val="3"/>
  </w:num>
  <w:num w:numId="15">
    <w:abstractNumId w:val="17"/>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62F6"/>
    <w:rsid w:val="00002BEC"/>
    <w:rsid w:val="00003E03"/>
    <w:rsid w:val="00011D42"/>
    <w:rsid w:val="0001603B"/>
    <w:rsid w:val="00017841"/>
    <w:rsid w:val="00017F18"/>
    <w:rsid w:val="0003328C"/>
    <w:rsid w:val="00033741"/>
    <w:rsid w:val="00034DD7"/>
    <w:rsid w:val="00051947"/>
    <w:rsid w:val="00051B79"/>
    <w:rsid w:val="000562F6"/>
    <w:rsid w:val="00057F07"/>
    <w:rsid w:val="000629A5"/>
    <w:rsid w:val="000642BE"/>
    <w:rsid w:val="00071DF9"/>
    <w:rsid w:val="00081CFA"/>
    <w:rsid w:val="00087D64"/>
    <w:rsid w:val="00093179"/>
    <w:rsid w:val="00096992"/>
    <w:rsid w:val="000A22D6"/>
    <w:rsid w:val="000A45CB"/>
    <w:rsid w:val="000A50F1"/>
    <w:rsid w:val="000A70F9"/>
    <w:rsid w:val="000B0722"/>
    <w:rsid w:val="000B2680"/>
    <w:rsid w:val="000B68E2"/>
    <w:rsid w:val="000C5DAD"/>
    <w:rsid w:val="000D0AF0"/>
    <w:rsid w:val="000D307F"/>
    <w:rsid w:val="000D4DF7"/>
    <w:rsid w:val="000E2C2E"/>
    <w:rsid w:val="000E3044"/>
    <w:rsid w:val="000E3922"/>
    <w:rsid w:val="000E44F9"/>
    <w:rsid w:val="000E52DD"/>
    <w:rsid w:val="000F1259"/>
    <w:rsid w:val="000F1524"/>
    <w:rsid w:val="000F4225"/>
    <w:rsid w:val="000F6B74"/>
    <w:rsid w:val="00110E36"/>
    <w:rsid w:val="00111195"/>
    <w:rsid w:val="001114CE"/>
    <w:rsid w:val="00111A34"/>
    <w:rsid w:val="0011516C"/>
    <w:rsid w:val="00121FAE"/>
    <w:rsid w:val="00125711"/>
    <w:rsid w:val="001325E4"/>
    <w:rsid w:val="001368CB"/>
    <w:rsid w:val="00140FE0"/>
    <w:rsid w:val="001477B7"/>
    <w:rsid w:val="00154636"/>
    <w:rsid w:val="00157A88"/>
    <w:rsid w:val="001604D2"/>
    <w:rsid w:val="00161F36"/>
    <w:rsid w:val="001651E0"/>
    <w:rsid w:val="001707DF"/>
    <w:rsid w:val="00172BF7"/>
    <w:rsid w:val="00175924"/>
    <w:rsid w:val="001841D9"/>
    <w:rsid w:val="001845C1"/>
    <w:rsid w:val="00184B43"/>
    <w:rsid w:val="00185BB4"/>
    <w:rsid w:val="001934B8"/>
    <w:rsid w:val="00195719"/>
    <w:rsid w:val="001A2653"/>
    <w:rsid w:val="001A4B05"/>
    <w:rsid w:val="001B286C"/>
    <w:rsid w:val="001B49C9"/>
    <w:rsid w:val="001C068F"/>
    <w:rsid w:val="001C236D"/>
    <w:rsid w:val="001C4C80"/>
    <w:rsid w:val="001C4E5D"/>
    <w:rsid w:val="001C5A18"/>
    <w:rsid w:val="001D73B3"/>
    <w:rsid w:val="001E6FED"/>
    <w:rsid w:val="001F08F3"/>
    <w:rsid w:val="001F56E7"/>
    <w:rsid w:val="001F7252"/>
    <w:rsid w:val="0020053C"/>
    <w:rsid w:val="00204FFF"/>
    <w:rsid w:val="00210B71"/>
    <w:rsid w:val="00211C03"/>
    <w:rsid w:val="00212001"/>
    <w:rsid w:val="002242C4"/>
    <w:rsid w:val="0023243A"/>
    <w:rsid w:val="00232BB1"/>
    <w:rsid w:val="002362E8"/>
    <w:rsid w:val="00240E78"/>
    <w:rsid w:val="00243883"/>
    <w:rsid w:val="00244EC5"/>
    <w:rsid w:val="00245BE3"/>
    <w:rsid w:val="00252312"/>
    <w:rsid w:val="0025625B"/>
    <w:rsid w:val="002603C9"/>
    <w:rsid w:val="00264FF4"/>
    <w:rsid w:val="002661F2"/>
    <w:rsid w:val="002712A3"/>
    <w:rsid w:val="0027489C"/>
    <w:rsid w:val="00274AAF"/>
    <w:rsid w:val="00274B50"/>
    <w:rsid w:val="0028429A"/>
    <w:rsid w:val="00286B47"/>
    <w:rsid w:val="00290501"/>
    <w:rsid w:val="002930F6"/>
    <w:rsid w:val="00297FC4"/>
    <w:rsid w:val="002A251C"/>
    <w:rsid w:val="002A47BC"/>
    <w:rsid w:val="002A6E6D"/>
    <w:rsid w:val="002B1119"/>
    <w:rsid w:val="002B35CC"/>
    <w:rsid w:val="002B6E00"/>
    <w:rsid w:val="002B75CC"/>
    <w:rsid w:val="002C28F4"/>
    <w:rsid w:val="002C39F0"/>
    <w:rsid w:val="002D2EB6"/>
    <w:rsid w:val="002D680E"/>
    <w:rsid w:val="002D728E"/>
    <w:rsid w:val="002D7C22"/>
    <w:rsid w:val="002E5899"/>
    <w:rsid w:val="002F45B7"/>
    <w:rsid w:val="00302DA0"/>
    <w:rsid w:val="00303B3D"/>
    <w:rsid w:val="003054E5"/>
    <w:rsid w:val="003066AF"/>
    <w:rsid w:val="00314681"/>
    <w:rsid w:val="00317FD2"/>
    <w:rsid w:val="003243CA"/>
    <w:rsid w:val="00324B51"/>
    <w:rsid w:val="00331E20"/>
    <w:rsid w:val="003410B8"/>
    <w:rsid w:val="003418B8"/>
    <w:rsid w:val="00341A2B"/>
    <w:rsid w:val="0034267E"/>
    <w:rsid w:val="00343DFD"/>
    <w:rsid w:val="00344157"/>
    <w:rsid w:val="003448AE"/>
    <w:rsid w:val="0034685C"/>
    <w:rsid w:val="003545A2"/>
    <w:rsid w:val="00354DA6"/>
    <w:rsid w:val="00356A2F"/>
    <w:rsid w:val="00372EC5"/>
    <w:rsid w:val="00375E69"/>
    <w:rsid w:val="00376893"/>
    <w:rsid w:val="00380D56"/>
    <w:rsid w:val="00382FE2"/>
    <w:rsid w:val="0039033E"/>
    <w:rsid w:val="003927BD"/>
    <w:rsid w:val="00396E29"/>
    <w:rsid w:val="003A3507"/>
    <w:rsid w:val="003A634E"/>
    <w:rsid w:val="003B17C0"/>
    <w:rsid w:val="003B2080"/>
    <w:rsid w:val="003B4B12"/>
    <w:rsid w:val="003C5B43"/>
    <w:rsid w:val="003C7988"/>
    <w:rsid w:val="003D3505"/>
    <w:rsid w:val="003D3698"/>
    <w:rsid w:val="003D7B03"/>
    <w:rsid w:val="003E4964"/>
    <w:rsid w:val="003F0188"/>
    <w:rsid w:val="003F0DDC"/>
    <w:rsid w:val="003F1065"/>
    <w:rsid w:val="003F72D2"/>
    <w:rsid w:val="003F7365"/>
    <w:rsid w:val="004204CA"/>
    <w:rsid w:val="004246AB"/>
    <w:rsid w:val="00426B07"/>
    <w:rsid w:val="00436DE4"/>
    <w:rsid w:val="00441E81"/>
    <w:rsid w:val="0045001C"/>
    <w:rsid w:val="00451770"/>
    <w:rsid w:val="00462FF0"/>
    <w:rsid w:val="004639C7"/>
    <w:rsid w:val="004742C8"/>
    <w:rsid w:val="00476B08"/>
    <w:rsid w:val="0048244D"/>
    <w:rsid w:val="004860E5"/>
    <w:rsid w:val="00486687"/>
    <w:rsid w:val="00492AC4"/>
    <w:rsid w:val="00496D58"/>
    <w:rsid w:val="004976CD"/>
    <w:rsid w:val="004A1816"/>
    <w:rsid w:val="004A5092"/>
    <w:rsid w:val="004B3C95"/>
    <w:rsid w:val="004C48B0"/>
    <w:rsid w:val="004D0B8D"/>
    <w:rsid w:val="004D5238"/>
    <w:rsid w:val="004E0542"/>
    <w:rsid w:val="004E0F0C"/>
    <w:rsid w:val="004E3E83"/>
    <w:rsid w:val="004E6904"/>
    <w:rsid w:val="004E7D19"/>
    <w:rsid w:val="004F41E2"/>
    <w:rsid w:val="004F5E5C"/>
    <w:rsid w:val="004F6A03"/>
    <w:rsid w:val="00500258"/>
    <w:rsid w:val="00506347"/>
    <w:rsid w:val="00511337"/>
    <w:rsid w:val="005160F5"/>
    <w:rsid w:val="0052108B"/>
    <w:rsid w:val="00522D1A"/>
    <w:rsid w:val="0052472D"/>
    <w:rsid w:val="005306A7"/>
    <w:rsid w:val="00530E6D"/>
    <w:rsid w:val="005313B2"/>
    <w:rsid w:val="00533C83"/>
    <w:rsid w:val="00535B0B"/>
    <w:rsid w:val="005370DC"/>
    <w:rsid w:val="0053738A"/>
    <w:rsid w:val="005413DD"/>
    <w:rsid w:val="00543487"/>
    <w:rsid w:val="0054486C"/>
    <w:rsid w:val="005455D5"/>
    <w:rsid w:val="00550A3E"/>
    <w:rsid w:val="00550E8C"/>
    <w:rsid w:val="00551551"/>
    <w:rsid w:val="00553A32"/>
    <w:rsid w:val="00555A07"/>
    <w:rsid w:val="00564121"/>
    <w:rsid w:val="0057175F"/>
    <w:rsid w:val="005734E8"/>
    <w:rsid w:val="005764A0"/>
    <w:rsid w:val="00576D7E"/>
    <w:rsid w:val="00577936"/>
    <w:rsid w:val="00580A17"/>
    <w:rsid w:val="00583F9A"/>
    <w:rsid w:val="00587D72"/>
    <w:rsid w:val="0059101F"/>
    <w:rsid w:val="005A6A4F"/>
    <w:rsid w:val="005A6F2E"/>
    <w:rsid w:val="005B0B87"/>
    <w:rsid w:val="005B290E"/>
    <w:rsid w:val="005C1690"/>
    <w:rsid w:val="005C43D5"/>
    <w:rsid w:val="005C674D"/>
    <w:rsid w:val="005D73E1"/>
    <w:rsid w:val="005E3266"/>
    <w:rsid w:val="005E5D8C"/>
    <w:rsid w:val="005F2255"/>
    <w:rsid w:val="005F53DD"/>
    <w:rsid w:val="00604468"/>
    <w:rsid w:val="006051C7"/>
    <w:rsid w:val="00613704"/>
    <w:rsid w:val="0061546A"/>
    <w:rsid w:val="00617544"/>
    <w:rsid w:val="006234BD"/>
    <w:rsid w:val="00630662"/>
    <w:rsid w:val="0063100B"/>
    <w:rsid w:val="006359AF"/>
    <w:rsid w:val="00635E7C"/>
    <w:rsid w:val="00644652"/>
    <w:rsid w:val="00645A5B"/>
    <w:rsid w:val="00651FC5"/>
    <w:rsid w:val="00654A26"/>
    <w:rsid w:val="0065528C"/>
    <w:rsid w:val="00655627"/>
    <w:rsid w:val="006565FA"/>
    <w:rsid w:val="0065691E"/>
    <w:rsid w:val="00656EE9"/>
    <w:rsid w:val="006579C8"/>
    <w:rsid w:val="006631BD"/>
    <w:rsid w:val="00673BC5"/>
    <w:rsid w:val="00675C05"/>
    <w:rsid w:val="00676277"/>
    <w:rsid w:val="0068133A"/>
    <w:rsid w:val="00690377"/>
    <w:rsid w:val="0069237D"/>
    <w:rsid w:val="00692B6A"/>
    <w:rsid w:val="006A0281"/>
    <w:rsid w:val="006A3113"/>
    <w:rsid w:val="006B4284"/>
    <w:rsid w:val="006B62FB"/>
    <w:rsid w:val="006C495F"/>
    <w:rsid w:val="006E3B3C"/>
    <w:rsid w:val="006E6DC7"/>
    <w:rsid w:val="006E7ACC"/>
    <w:rsid w:val="00704EF6"/>
    <w:rsid w:val="007059C4"/>
    <w:rsid w:val="00705B44"/>
    <w:rsid w:val="00705E07"/>
    <w:rsid w:val="00712AD7"/>
    <w:rsid w:val="007132A1"/>
    <w:rsid w:val="0071440B"/>
    <w:rsid w:val="0071480E"/>
    <w:rsid w:val="00724D96"/>
    <w:rsid w:val="007314F5"/>
    <w:rsid w:val="00737CA0"/>
    <w:rsid w:val="0075084D"/>
    <w:rsid w:val="00752716"/>
    <w:rsid w:val="00760CA6"/>
    <w:rsid w:val="00761FDB"/>
    <w:rsid w:val="00764003"/>
    <w:rsid w:val="00764D4D"/>
    <w:rsid w:val="00772378"/>
    <w:rsid w:val="0078298A"/>
    <w:rsid w:val="00786AA1"/>
    <w:rsid w:val="00794855"/>
    <w:rsid w:val="007A5462"/>
    <w:rsid w:val="007A68CB"/>
    <w:rsid w:val="007B2A1C"/>
    <w:rsid w:val="007C0012"/>
    <w:rsid w:val="007C3986"/>
    <w:rsid w:val="007D08C8"/>
    <w:rsid w:val="007D29C5"/>
    <w:rsid w:val="007D3454"/>
    <w:rsid w:val="007D6298"/>
    <w:rsid w:val="007D6784"/>
    <w:rsid w:val="007D6DEA"/>
    <w:rsid w:val="007D6F60"/>
    <w:rsid w:val="007E51BF"/>
    <w:rsid w:val="007E794C"/>
    <w:rsid w:val="007F24DB"/>
    <w:rsid w:val="00800F05"/>
    <w:rsid w:val="0080203A"/>
    <w:rsid w:val="00803255"/>
    <w:rsid w:val="00814740"/>
    <w:rsid w:val="00820610"/>
    <w:rsid w:val="00827731"/>
    <w:rsid w:val="00827971"/>
    <w:rsid w:val="00833D1A"/>
    <w:rsid w:val="00835542"/>
    <w:rsid w:val="008358C9"/>
    <w:rsid w:val="00836E48"/>
    <w:rsid w:val="0083739F"/>
    <w:rsid w:val="00846D90"/>
    <w:rsid w:val="00846DF7"/>
    <w:rsid w:val="00847E9B"/>
    <w:rsid w:val="00852C85"/>
    <w:rsid w:val="00857977"/>
    <w:rsid w:val="00861BD8"/>
    <w:rsid w:val="00864AF8"/>
    <w:rsid w:val="00881143"/>
    <w:rsid w:val="00881DB9"/>
    <w:rsid w:val="00884344"/>
    <w:rsid w:val="0089078E"/>
    <w:rsid w:val="00892976"/>
    <w:rsid w:val="00892E85"/>
    <w:rsid w:val="00895F13"/>
    <w:rsid w:val="008A208C"/>
    <w:rsid w:val="008A2FA9"/>
    <w:rsid w:val="008B0D05"/>
    <w:rsid w:val="008B214A"/>
    <w:rsid w:val="008B2646"/>
    <w:rsid w:val="008B4198"/>
    <w:rsid w:val="008B6D0A"/>
    <w:rsid w:val="008C1CD5"/>
    <w:rsid w:val="008C2979"/>
    <w:rsid w:val="008C34EF"/>
    <w:rsid w:val="008C53EC"/>
    <w:rsid w:val="008D3D91"/>
    <w:rsid w:val="008D4979"/>
    <w:rsid w:val="008D4A7D"/>
    <w:rsid w:val="008D5FA6"/>
    <w:rsid w:val="008D63BD"/>
    <w:rsid w:val="008E25A9"/>
    <w:rsid w:val="008F4F50"/>
    <w:rsid w:val="00904C22"/>
    <w:rsid w:val="00920E6B"/>
    <w:rsid w:val="0092239F"/>
    <w:rsid w:val="009230AA"/>
    <w:rsid w:val="009234B6"/>
    <w:rsid w:val="00925ABE"/>
    <w:rsid w:val="00926C45"/>
    <w:rsid w:val="00927EDC"/>
    <w:rsid w:val="00932E38"/>
    <w:rsid w:val="00935E57"/>
    <w:rsid w:val="0094189A"/>
    <w:rsid w:val="009425CA"/>
    <w:rsid w:val="00943033"/>
    <w:rsid w:val="009430F2"/>
    <w:rsid w:val="0094335A"/>
    <w:rsid w:val="00945826"/>
    <w:rsid w:val="00945A30"/>
    <w:rsid w:val="009508B2"/>
    <w:rsid w:val="00953A47"/>
    <w:rsid w:val="00954B27"/>
    <w:rsid w:val="009943D5"/>
    <w:rsid w:val="00997E2B"/>
    <w:rsid w:val="009A57AB"/>
    <w:rsid w:val="009A6550"/>
    <w:rsid w:val="009B6711"/>
    <w:rsid w:val="009C42FA"/>
    <w:rsid w:val="009C4774"/>
    <w:rsid w:val="009C564C"/>
    <w:rsid w:val="009C7F2C"/>
    <w:rsid w:val="009D4805"/>
    <w:rsid w:val="009D6871"/>
    <w:rsid w:val="009D75E4"/>
    <w:rsid w:val="009D7A40"/>
    <w:rsid w:val="009D7D7F"/>
    <w:rsid w:val="009E474A"/>
    <w:rsid w:val="009E674E"/>
    <w:rsid w:val="009F0C67"/>
    <w:rsid w:val="009F7F24"/>
    <w:rsid w:val="00A07268"/>
    <w:rsid w:val="00A136FC"/>
    <w:rsid w:val="00A14CAE"/>
    <w:rsid w:val="00A15FEC"/>
    <w:rsid w:val="00A17F24"/>
    <w:rsid w:val="00A2068C"/>
    <w:rsid w:val="00A20FB2"/>
    <w:rsid w:val="00A21049"/>
    <w:rsid w:val="00A2366F"/>
    <w:rsid w:val="00A23796"/>
    <w:rsid w:val="00A30D65"/>
    <w:rsid w:val="00A313C2"/>
    <w:rsid w:val="00A352E1"/>
    <w:rsid w:val="00A41526"/>
    <w:rsid w:val="00A43144"/>
    <w:rsid w:val="00A558AC"/>
    <w:rsid w:val="00A61A14"/>
    <w:rsid w:val="00A61CCC"/>
    <w:rsid w:val="00A65447"/>
    <w:rsid w:val="00A65D3B"/>
    <w:rsid w:val="00A67BBA"/>
    <w:rsid w:val="00A7007E"/>
    <w:rsid w:val="00A711CB"/>
    <w:rsid w:val="00A7644A"/>
    <w:rsid w:val="00A76837"/>
    <w:rsid w:val="00A85997"/>
    <w:rsid w:val="00A904CE"/>
    <w:rsid w:val="00A949F4"/>
    <w:rsid w:val="00AA041A"/>
    <w:rsid w:val="00AA0483"/>
    <w:rsid w:val="00AA1FEB"/>
    <w:rsid w:val="00AA2499"/>
    <w:rsid w:val="00AB14E5"/>
    <w:rsid w:val="00AB2ED4"/>
    <w:rsid w:val="00AB4BB6"/>
    <w:rsid w:val="00AC2E74"/>
    <w:rsid w:val="00AD7D9F"/>
    <w:rsid w:val="00AD7E6C"/>
    <w:rsid w:val="00AE25A1"/>
    <w:rsid w:val="00AF0D30"/>
    <w:rsid w:val="00AF4DDE"/>
    <w:rsid w:val="00B001BD"/>
    <w:rsid w:val="00B0286F"/>
    <w:rsid w:val="00B05CCD"/>
    <w:rsid w:val="00B23D71"/>
    <w:rsid w:val="00B31911"/>
    <w:rsid w:val="00B32EC0"/>
    <w:rsid w:val="00B339A3"/>
    <w:rsid w:val="00B37E31"/>
    <w:rsid w:val="00B4015F"/>
    <w:rsid w:val="00B40BB5"/>
    <w:rsid w:val="00B413E3"/>
    <w:rsid w:val="00B42D3A"/>
    <w:rsid w:val="00B51D9A"/>
    <w:rsid w:val="00B530AC"/>
    <w:rsid w:val="00B56D40"/>
    <w:rsid w:val="00B7123E"/>
    <w:rsid w:val="00B86ACA"/>
    <w:rsid w:val="00B968F4"/>
    <w:rsid w:val="00BA0EDE"/>
    <w:rsid w:val="00BA3E2A"/>
    <w:rsid w:val="00BB3BE3"/>
    <w:rsid w:val="00BB6FCC"/>
    <w:rsid w:val="00BC0180"/>
    <w:rsid w:val="00BC3A11"/>
    <w:rsid w:val="00BC549E"/>
    <w:rsid w:val="00BC73DE"/>
    <w:rsid w:val="00BD1FC0"/>
    <w:rsid w:val="00BE7D74"/>
    <w:rsid w:val="00BF05BA"/>
    <w:rsid w:val="00BF7346"/>
    <w:rsid w:val="00C0293F"/>
    <w:rsid w:val="00C02A71"/>
    <w:rsid w:val="00C03639"/>
    <w:rsid w:val="00C12DB3"/>
    <w:rsid w:val="00C1733F"/>
    <w:rsid w:val="00C206A3"/>
    <w:rsid w:val="00C2267D"/>
    <w:rsid w:val="00C40A59"/>
    <w:rsid w:val="00C4163B"/>
    <w:rsid w:val="00C53053"/>
    <w:rsid w:val="00C623E0"/>
    <w:rsid w:val="00C72E32"/>
    <w:rsid w:val="00C74C3E"/>
    <w:rsid w:val="00C766BD"/>
    <w:rsid w:val="00C76FBA"/>
    <w:rsid w:val="00C81F49"/>
    <w:rsid w:val="00CA2161"/>
    <w:rsid w:val="00CA2399"/>
    <w:rsid w:val="00CA28F5"/>
    <w:rsid w:val="00CA428F"/>
    <w:rsid w:val="00CB3D24"/>
    <w:rsid w:val="00CB4458"/>
    <w:rsid w:val="00CB7DF9"/>
    <w:rsid w:val="00CC00B2"/>
    <w:rsid w:val="00CC1249"/>
    <w:rsid w:val="00CC57B0"/>
    <w:rsid w:val="00CD210E"/>
    <w:rsid w:val="00CD24F3"/>
    <w:rsid w:val="00CD29CC"/>
    <w:rsid w:val="00CD3420"/>
    <w:rsid w:val="00CE051A"/>
    <w:rsid w:val="00CE0D22"/>
    <w:rsid w:val="00CF10DB"/>
    <w:rsid w:val="00CF333C"/>
    <w:rsid w:val="00CF78F2"/>
    <w:rsid w:val="00D1524F"/>
    <w:rsid w:val="00D27783"/>
    <w:rsid w:val="00D3188F"/>
    <w:rsid w:val="00D3404C"/>
    <w:rsid w:val="00D340E4"/>
    <w:rsid w:val="00D34B9A"/>
    <w:rsid w:val="00D365C0"/>
    <w:rsid w:val="00D41BA2"/>
    <w:rsid w:val="00D50007"/>
    <w:rsid w:val="00D551CC"/>
    <w:rsid w:val="00D71059"/>
    <w:rsid w:val="00D72061"/>
    <w:rsid w:val="00DA0BDA"/>
    <w:rsid w:val="00DA1D6F"/>
    <w:rsid w:val="00DA60E0"/>
    <w:rsid w:val="00DB0143"/>
    <w:rsid w:val="00DB28F2"/>
    <w:rsid w:val="00DC31DB"/>
    <w:rsid w:val="00DC5CC4"/>
    <w:rsid w:val="00DD0F2A"/>
    <w:rsid w:val="00DD41DE"/>
    <w:rsid w:val="00DF3BCB"/>
    <w:rsid w:val="00DF42B1"/>
    <w:rsid w:val="00E066F6"/>
    <w:rsid w:val="00E15357"/>
    <w:rsid w:val="00E27E4A"/>
    <w:rsid w:val="00E30A4F"/>
    <w:rsid w:val="00E32466"/>
    <w:rsid w:val="00E359B3"/>
    <w:rsid w:val="00E37C95"/>
    <w:rsid w:val="00E42DA7"/>
    <w:rsid w:val="00E50809"/>
    <w:rsid w:val="00E50C76"/>
    <w:rsid w:val="00E512B2"/>
    <w:rsid w:val="00E512E9"/>
    <w:rsid w:val="00E56AA7"/>
    <w:rsid w:val="00E60359"/>
    <w:rsid w:val="00E607C9"/>
    <w:rsid w:val="00E74598"/>
    <w:rsid w:val="00E816C2"/>
    <w:rsid w:val="00E85C6F"/>
    <w:rsid w:val="00E91D04"/>
    <w:rsid w:val="00E94A20"/>
    <w:rsid w:val="00EB1FFC"/>
    <w:rsid w:val="00EB65A0"/>
    <w:rsid w:val="00EB7A9E"/>
    <w:rsid w:val="00EC0287"/>
    <w:rsid w:val="00EC16D6"/>
    <w:rsid w:val="00ED1317"/>
    <w:rsid w:val="00ED5181"/>
    <w:rsid w:val="00ED541C"/>
    <w:rsid w:val="00EE636D"/>
    <w:rsid w:val="00EF18B3"/>
    <w:rsid w:val="00EF3B3C"/>
    <w:rsid w:val="00EF45B5"/>
    <w:rsid w:val="00EF7931"/>
    <w:rsid w:val="00F07908"/>
    <w:rsid w:val="00F07C00"/>
    <w:rsid w:val="00F11206"/>
    <w:rsid w:val="00F11408"/>
    <w:rsid w:val="00F168C9"/>
    <w:rsid w:val="00F20686"/>
    <w:rsid w:val="00F24326"/>
    <w:rsid w:val="00F3578A"/>
    <w:rsid w:val="00F37123"/>
    <w:rsid w:val="00F3791A"/>
    <w:rsid w:val="00F609D1"/>
    <w:rsid w:val="00F622D7"/>
    <w:rsid w:val="00F705E0"/>
    <w:rsid w:val="00F72DFF"/>
    <w:rsid w:val="00F77B6F"/>
    <w:rsid w:val="00F81250"/>
    <w:rsid w:val="00F861A1"/>
    <w:rsid w:val="00FA3CB8"/>
    <w:rsid w:val="00FA5E1E"/>
    <w:rsid w:val="00FA6FFB"/>
    <w:rsid w:val="00FA7DD8"/>
    <w:rsid w:val="00FB517A"/>
    <w:rsid w:val="00FB60DC"/>
    <w:rsid w:val="00FC5019"/>
    <w:rsid w:val="00FC5B3C"/>
    <w:rsid w:val="00FC76DE"/>
    <w:rsid w:val="00FD07F7"/>
    <w:rsid w:val="00FD6737"/>
    <w:rsid w:val="00FD7A06"/>
    <w:rsid w:val="00FD7E70"/>
    <w:rsid w:val="00FE28BC"/>
    <w:rsid w:val="00FE3EB0"/>
    <w:rsid w:val="00FE4299"/>
    <w:rsid w:val="00FF65EB"/>
    <w:rsid w:val="00FF7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D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40" w:lineRule="atLeas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F6"/>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uiPriority w:val="9"/>
    <w:unhideWhenUsed/>
    <w:qFormat/>
    <w:rsid w:val="0054486C"/>
    <w:pPr>
      <w:keepNext/>
      <w:keepLines/>
      <w:spacing w:before="200"/>
      <w:outlineLvl w:val="2"/>
    </w:pPr>
    <w:rPr>
      <w:rFonts w:asciiTheme="majorHAnsi" w:eastAsiaTheme="majorEastAsia" w:hAnsiTheme="majorHAnsi" w:cstheme="majorBidi"/>
      <w:b/>
      <w:bCs/>
      <w:color w:val="4F81BD" w:themeColor="accent1"/>
      <w:lang w:val="en-AU" w:eastAsia="en-AU"/>
    </w:rPr>
  </w:style>
  <w:style w:type="paragraph" w:styleId="Heading5">
    <w:name w:val="heading 5"/>
    <w:basedOn w:val="Normal"/>
    <w:next w:val="Normal"/>
    <w:link w:val="Heading5Char"/>
    <w:semiHidden/>
    <w:unhideWhenUsed/>
    <w:qFormat/>
    <w:rsid w:val="000562F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0562F6"/>
    <w:rPr>
      <w:rFonts w:ascii="Calibri" w:eastAsia="Times New Roman" w:hAnsi="Calibri" w:cs="Times New Roman"/>
      <w:b/>
      <w:bCs/>
      <w:i/>
      <w:iCs/>
      <w:sz w:val="26"/>
      <w:szCs w:val="26"/>
      <w:lang w:val="en-GB"/>
    </w:rPr>
  </w:style>
  <w:style w:type="paragraph" w:styleId="BodyText">
    <w:name w:val="Body Text"/>
    <w:basedOn w:val="Normal"/>
    <w:link w:val="BodyTextChar"/>
    <w:rsid w:val="000562F6"/>
    <w:pPr>
      <w:jc w:val="both"/>
    </w:pPr>
    <w:rPr>
      <w:rFonts w:ascii="Verdana" w:hAnsi="Verdana"/>
      <w:sz w:val="17"/>
    </w:rPr>
  </w:style>
  <w:style w:type="character" w:customStyle="1" w:styleId="BodyTextChar">
    <w:name w:val="Body Text Char"/>
    <w:basedOn w:val="DefaultParagraphFont"/>
    <w:link w:val="BodyText"/>
    <w:rsid w:val="000562F6"/>
    <w:rPr>
      <w:rFonts w:ascii="Verdana" w:eastAsia="Times New Roman" w:hAnsi="Verdana" w:cs="Times New Roman"/>
      <w:sz w:val="17"/>
      <w:szCs w:val="24"/>
      <w:lang w:val="en-GB"/>
    </w:rPr>
  </w:style>
  <w:style w:type="paragraph" w:styleId="CommentText">
    <w:name w:val="annotation text"/>
    <w:basedOn w:val="Normal"/>
    <w:link w:val="CommentTextChar"/>
    <w:semiHidden/>
    <w:rsid w:val="000562F6"/>
    <w:rPr>
      <w:sz w:val="20"/>
      <w:szCs w:val="20"/>
    </w:rPr>
  </w:style>
  <w:style w:type="character" w:customStyle="1" w:styleId="CommentTextChar">
    <w:name w:val="Comment Text Char"/>
    <w:basedOn w:val="DefaultParagraphFont"/>
    <w:link w:val="CommentText"/>
    <w:semiHidden/>
    <w:rsid w:val="000562F6"/>
    <w:rPr>
      <w:rFonts w:ascii="Times New Roman" w:eastAsia="Times New Roman" w:hAnsi="Times New Roman" w:cs="Times New Roman"/>
      <w:sz w:val="20"/>
      <w:szCs w:val="20"/>
      <w:lang w:val="en-GB"/>
    </w:rPr>
  </w:style>
  <w:style w:type="paragraph" w:styleId="NormalWeb">
    <w:name w:val="Normal (Web)"/>
    <w:basedOn w:val="Normal"/>
    <w:rsid w:val="000562F6"/>
    <w:pPr>
      <w:spacing w:before="100" w:beforeAutospacing="1" w:after="100" w:afterAutospacing="1"/>
    </w:pPr>
    <w:rPr>
      <w:lang w:val="en-US"/>
    </w:rPr>
  </w:style>
  <w:style w:type="character" w:customStyle="1" w:styleId="apple-style-span">
    <w:name w:val="apple-style-span"/>
    <w:basedOn w:val="DefaultParagraphFont"/>
    <w:rsid w:val="000562F6"/>
  </w:style>
  <w:style w:type="character" w:customStyle="1" w:styleId="apple-converted-space">
    <w:name w:val="apple-converted-space"/>
    <w:basedOn w:val="DefaultParagraphFont"/>
    <w:rsid w:val="000562F6"/>
  </w:style>
  <w:style w:type="paragraph" w:customStyle="1" w:styleId="Default">
    <w:name w:val="Default"/>
    <w:rsid w:val="000562F6"/>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blackres1">
    <w:name w:val="blackres1"/>
    <w:rsid w:val="000562F6"/>
    <w:rPr>
      <w:rFonts w:ascii="Arial" w:hAnsi="Arial" w:cs="Arial" w:hint="default"/>
      <w:color w:val="000000"/>
      <w:sz w:val="20"/>
      <w:szCs w:val="20"/>
    </w:rPr>
  </w:style>
  <w:style w:type="paragraph" w:styleId="BalloonText">
    <w:name w:val="Balloon Text"/>
    <w:basedOn w:val="Normal"/>
    <w:link w:val="BalloonTextChar"/>
    <w:uiPriority w:val="99"/>
    <w:semiHidden/>
    <w:unhideWhenUsed/>
    <w:rsid w:val="000562F6"/>
    <w:rPr>
      <w:rFonts w:ascii="Tahoma" w:hAnsi="Tahoma" w:cs="Tahoma"/>
      <w:sz w:val="16"/>
      <w:szCs w:val="16"/>
    </w:rPr>
  </w:style>
  <w:style w:type="character" w:customStyle="1" w:styleId="BalloonTextChar">
    <w:name w:val="Balloon Text Char"/>
    <w:basedOn w:val="DefaultParagraphFont"/>
    <w:link w:val="BalloonText"/>
    <w:uiPriority w:val="99"/>
    <w:semiHidden/>
    <w:rsid w:val="000562F6"/>
    <w:rPr>
      <w:rFonts w:ascii="Tahoma" w:eastAsia="Times New Roman" w:hAnsi="Tahoma" w:cs="Tahoma"/>
      <w:sz w:val="16"/>
      <w:szCs w:val="16"/>
      <w:lang w:val="en-GB"/>
    </w:rPr>
  </w:style>
  <w:style w:type="paragraph" w:styleId="ListParagraph">
    <w:name w:val="List Paragraph"/>
    <w:basedOn w:val="Normal"/>
    <w:qFormat/>
    <w:rsid w:val="00303B3D"/>
    <w:pPr>
      <w:ind w:left="720"/>
      <w:contextualSpacing/>
    </w:pPr>
  </w:style>
  <w:style w:type="paragraph" w:styleId="HTMLPreformatted">
    <w:name w:val="HTML Preformatted"/>
    <w:basedOn w:val="Normal"/>
    <w:link w:val="HTMLPreformattedChar"/>
    <w:uiPriority w:val="99"/>
    <w:semiHidden/>
    <w:unhideWhenUsed/>
    <w:rsid w:val="006B6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B62F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4486C"/>
    <w:rPr>
      <w:rFonts w:asciiTheme="majorHAnsi" w:eastAsiaTheme="majorEastAsia" w:hAnsiTheme="majorHAnsi" w:cstheme="majorBidi"/>
      <w:b/>
      <w:bCs/>
      <w:color w:val="4F81BD" w:themeColor="accent1"/>
      <w:sz w:val="24"/>
      <w:szCs w:val="24"/>
      <w:lang w:val="en-AU" w:eastAsia="en-AU"/>
    </w:rPr>
  </w:style>
  <w:style w:type="paragraph" w:styleId="Header">
    <w:name w:val="header"/>
    <w:basedOn w:val="Normal"/>
    <w:link w:val="HeaderChar"/>
    <w:uiPriority w:val="99"/>
    <w:semiHidden/>
    <w:unhideWhenUsed/>
    <w:rsid w:val="001F56E7"/>
    <w:pPr>
      <w:tabs>
        <w:tab w:val="center" w:pos="4513"/>
        <w:tab w:val="right" w:pos="9026"/>
      </w:tabs>
    </w:pPr>
  </w:style>
  <w:style w:type="character" w:customStyle="1" w:styleId="HeaderChar">
    <w:name w:val="Header Char"/>
    <w:basedOn w:val="DefaultParagraphFont"/>
    <w:link w:val="Header"/>
    <w:uiPriority w:val="99"/>
    <w:semiHidden/>
    <w:rsid w:val="001F56E7"/>
    <w:rPr>
      <w:rFonts w:ascii="Times New Roman" w:eastAsia="Times New Roman" w:hAnsi="Times New Roman" w:cs="Times New Roman"/>
      <w:sz w:val="24"/>
      <w:szCs w:val="24"/>
      <w:lang w:val="en-GB"/>
    </w:rPr>
  </w:style>
  <w:style w:type="paragraph" w:styleId="Footer">
    <w:name w:val="footer"/>
    <w:basedOn w:val="Normal"/>
    <w:link w:val="FooterChar"/>
    <w:uiPriority w:val="99"/>
    <w:semiHidden/>
    <w:unhideWhenUsed/>
    <w:rsid w:val="001F56E7"/>
    <w:pPr>
      <w:tabs>
        <w:tab w:val="center" w:pos="4513"/>
        <w:tab w:val="right" w:pos="9026"/>
      </w:tabs>
    </w:pPr>
  </w:style>
  <w:style w:type="character" w:customStyle="1" w:styleId="FooterChar">
    <w:name w:val="Footer Char"/>
    <w:basedOn w:val="DefaultParagraphFont"/>
    <w:link w:val="Footer"/>
    <w:uiPriority w:val="99"/>
    <w:semiHidden/>
    <w:rsid w:val="001F56E7"/>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0441">
      <w:bodyDiv w:val="1"/>
      <w:marLeft w:val="0"/>
      <w:marRight w:val="0"/>
      <w:marTop w:val="0"/>
      <w:marBottom w:val="0"/>
      <w:divBdr>
        <w:top w:val="none" w:sz="0" w:space="0" w:color="auto"/>
        <w:left w:val="none" w:sz="0" w:space="0" w:color="auto"/>
        <w:bottom w:val="none" w:sz="0" w:space="0" w:color="auto"/>
        <w:right w:val="none" w:sz="0" w:space="0" w:color="auto"/>
      </w:divBdr>
    </w:div>
    <w:div w:id="90668125">
      <w:bodyDiv w:val="1"/>
      <w:marLeft w:val="0"/>
      <w:marRight w:val="0"/>
      <w:marTop w:val="0"/>
      <w:marBottom w:val="0"/>
      <w:divBdr>
        <w:top w:val="none" w:sz="0" w:space="0" w:color="auto"/>
        <w:left w:val="none" w:sz="0" w:space="0" w:color="auto"/>
        <w:bottom w:val="none" w:sz="0" w:space="0" w:color="auto"/>
        <w:right w:val="none" w:sz="0" w:space="0" w:color="auto"/>
      </w:divBdr>
    </w:div>
    <w:div w:id="368646349">
      <w:bodyDiv w:val="1"/>
      <w:marLeft w:val="0"/>
      <w:marRight w:val="0"/>
      <w:marTop w:val="0"/>
      <w:marBottom w:val="0"/>
      <w:divBdr>
        <w:top w:val="none" w:sz="0" w:space="0" w:color="auto"/>
        <w:left w:val="none" w:sz="0" w:space="0" w:color="auto"/>
        <w:bottom w:val="none" w:sz="0" w:space="0" w:color="auto"/>
        <w:right w:val="none" w:sz="0" w:space="0" w:color="auto"/>
      </w:divBdr>
    </w:div>
    <w:div w:id="474562755">
      <w:bodyDiv w:val="1"/>
      <w:marLeft w:val="0"/>
      <w:marRight w:val="0"/>
      <w:marTop w:val="0"/>
      <w:marBottom w:val="0"/>
      <w:divBdr>
        <w:top w:val="none" w:sz="0" w:space="0" w:color="auto"/>
        <w:left w:val="none" w:sz="0" w:space="0" w:color="auto"/>
        <w:bottom w:val="none" w:sz="0" w:space="0" w:color="auto"/>
        <w:right w:val="none" w:sz="0" w:space="0" w:color="auto"/>
      </w:divBdr>
    </w:div>
    <w:div w:id="498081543">
      <w:bodyDiv w:val="1"/>
      <w:marLeft w:val="0"/>
      <w:marRight w:val="0"/>
      <w:marTop w:val="0"/>
      <w:marBottom w:val="0"/>
      <w:divBdr>
        <w:top w:val="none" w:sz="0" w:space="0" w:color="auto"/>
        <w:left w:val="none" w:sz="0" w:space="0" w:color="auto"/>
        <w:bottom w:val="none" w:sz="0" w:space="0" w:color="auto"/>
        <w:right w:val="none" w:sz="0" w:space="0" w:color="auto"/>
      </w:divBdr>
    </w:div>
    <w:div w:id="947808864">
      <w:bodyDiv w:val="1"/>
      <w:marLeft w:val="0"/>
      <w:marRight w:val="0"/>
      <w:marTop w:val="0"/>
      <w:marBottom w:val="0"/>
      <w:divBdr>
        <w:top w:val="none" w:sz="0" w:space="0" w:color="auto"/>
        <w:left w:val="none" w:sz="0" w:space="0" w:color="auto"/>
        <w:bottom w:val="none" w:sz="0" w:space="0" w:color="auto"/>
        <w:right w:val="none" w:sz="0" w:space="0" w:color="auto"/>
      </w:divBdr>
    </w:div>
    <w:div w:id="11915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lay.google.com/store/apps/details?id=com.jesusfrank.chat" TargetMode="External"/><Relationship Id="rId9" Type="http://schemas.openxmlformats.org/officeDocument/2006/relationships/hyperlink" Target="http://jesuschatweb.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1620</Words>
  <Characters>9239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Franklin jino</cp:lastModifiedBy>
  <cp:revision>503</cp:revision>
  <dcterms:created xsi:type="dcterms:W3CDTF">2017-11-13T15:28:00Z</dcterms:created>
  <dcterms:modified xsi:type="dcterms:W3CDTF">2020-03-16T09:19:00Z</dcterms:modified>
</cp:coreProperties>
</file>